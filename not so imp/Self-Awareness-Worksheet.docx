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C6AD" w14:textId="77777777" w:rsidR="00C47A9E" w:rsidRDefault="00440243">
      <w:pPr>
        <w:spacing w:before="99"/>
        <w:ind w:left="970"/>
      </w:pPr>
      <w:r>
        <w:pict w14:anchorId="63F13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68.4pt">
            <v:imagedata r:id="rId8" o:title=""/>
          </v:shape>
        </w:pict>
      </w:r>
    </w:p>
    <w:p w14:paraId="64E49E95" w14:textId="77777777" w:rsidR="00C47A9E" w:rsidRDefault="00C47A9E">
      <w:pPr>
        <w:spacing w:before="4" w:line="180" w:lineRule="exact"/>
        <w:rPr>
          <w:sz w:val="18"/>
          <w:szCs w:val="18"/>
        </w:rPr>
      </w:pPr>
    </w:p>
    <w:p w14:paraId="31A49BC3" w14:textId="77777777" w:rsidR="00C47A9E" w:rsidRDefault="00C47A9E">
      <w:pPr>
        <w:spacing w:line="200" w:lineRule="exact"/>
      </w:pPr>
    </w:p>
    <w:p w14:paraId="12F85552" w14:textId="77777777" w:rsidR="00C47A9E" w:rsidRDefault="00C47A9E">
      <w:pPr>
        <w:spacing w:line="200" w:lineRule="exact"/>
      </w:pPr>
    </w:p>
    <w:p w14:paraId="5BEDD738" w14:textId="77777777" w:rsidR="00C47A9E" w:rsidRDefault="001B1895">
      <w:pPr>
        <w:spacing w:line="420" w:lineRule="exact"/>
        <w:ind w:left="1969" w:right="1969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position w:val="-1"/>
          <w:sz w:val="36"/>
          <w:szCs w:val="36"/>
        </w:rPr>
        <w:t>Self Awareness Worksheet</w:t>
      </w:r>
    </w:p>
    <w:p w14:paraId="4E667488" w14:textId="77777777" w:rsidR="00C47A9E" w:rsidRDefault="00C47A9E">
      <w:pPr>
        <w:spacing w:before="2" w:line="120" w:lineRule="exact"/>
        <w:rPr>
          <w:sz w:val="12"/>
          <w:szCs w:val="12"/>
        </w:rPr>
      </w:pPr>
    </w:p>
    <w:p w14:paraId="4B91628B" w14:textId="77777777" w:rsidR="00C47A9E" w:rsidRDefault="001B1895">
      <w:pPr>
        <w:ind w:left="3613" w:right="3614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Who</w:t>
      </w:r>
      <w:r>
        <w:rPr>
          <w:rFonts w:ascii="Verdana" w:eastAsia="Verdana" w:hAnsi="Verdana" w:cs="Verdana"/>
          <w:spacing w:val="-6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I </w:t>
      </w:r>
      <w:r>
        <w:rPr>
          <w:rFonts w:ascii="Verdana" w:eastAsia="Verdana" w:hAnsi="Verdana" w:cs="Verdana"/>
          <w:w w:val="99"/>
          <w:sz w:val="28"/>
          <w:szCs w:val="28"/>
        </w:rPr>
        <w:t>am?</w:t>
      </w:r>
    </w:p>
    <w:p w14:paraId="237E3FDF" w14:textId="77777777" w:rsidR="00C47A9E" w:rsidRDefault="00C47A9E">
      <w:pPr>
        <w:spacing w:line="200" w:lineRule="exact"/>
      </w:pPr>
    </w:p>
    <w:p w14:paraId="3D650B87" w14:textId="77777777" w:rsidR="00C47A9E" w:rsidRDefault="00C47A9E">
      <w:pPr>
        <w:spacing w:line="200" w:lineRule="exact"/>
      </w:pPr>
    </w:p>
    <w:p w14:paraId="687818C0" w14:textId="77777777" w:rsidR="00C47A9E" w:rsidRDefault="00C47A9E">
      <w:pPr>
        <w:spacing w:line="200" w:lineRule="exact"/>
      </w:pPr>
    </w:p>
    <w:p w14:paraId="625A6E5E" w14:textId="77777777" w:rsidR="00C47A9E" w:rsidRDefault="00C47A9E">
      <w:pPr>
        <w:spacing w:line="200" w:lineRule="exact"/>
      </w:pPr>
    </w:p>
    <w:p w14:paraId="4248E636" w14:textId="77777777" w:rsidR="00C47A9E" w:rsidRDefault="00C47A9E">
      <w:pPr>
        <w:spacing w:before="7" w:line="260" w:lineRule="exact"/>
        <w:rPr>
          <w:sz w:val="26"/>
          <w:szCs w:val="26"/>
        </w:rPr>
      </w:pPr>
    </w:p>
    <w:p w14:paraId="01B48C33" w14:textId="77777777" w:rsidR="00C47A9E" w:rsidRDefault="001B1895">
      <w:pPr>
        <w:ind w:left="100" w:right="189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Our Self-Awareness worksh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et (Who am I?) is the first </w:t>
      </w:r>
      <w:r>
        <w:rPr>
          <w:rFonts w:ascii="Verdana" w:eastAsia="Verdana" w:hAnsi="Verdana" w:cs="Verdana"/>
          <w:spacing w:val="2"/>
          <w:sz w:val="24"/>
          <w:szCs w:val="24"/>
        </w:rPr>
        <w:t>w</w:t>
      </w:r>
      <w:r>
        <w:rPr>
          <w:rFonts w:ascii="Verdana" w:eastAsia="Verdana" w:hAnsi="Verdana" w:cs="Verdana"/>
          <w:sz w:val="24"/>
          <w:szCs w:val="24"/>
        </w:rPr>
        <w:t xml:space="preserve">orksheet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 a series of workshe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ts we use for Self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 xml:space="preserve">iscovery </w:t>
      </w:r>
      <w:r>
        <w:rPr>
          <w:rFonts w:ascii="Verdana" w:eastAsia="Verdana" w:hAnsi="Verdana" w:cs="Verdana"/>
          <w:spacing w:val="1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>d Goal Setting.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This Self-Awareness worksheet focuses on d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scoveri</w:t>
      </w:r>
      <w:r>
        <w:rPr>
          <w:rFonts w:ascii="Verdana" w:eastAsia="Verdana" w:hAnsi="Verdana" w:cs="Verdana"/>
          <w:spacing w:val="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 “Who am I?.”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It is an all-encompassing worksheet that address talents, qualities, values, perception, and se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f-reflection.</w:t>
      </w:r>
      <w:r>
        <w:rPr>
          <w:rFonts w:ascii="Verdana" w:eastAsia="Verdana" w:hAnsi="Verdana" w:cs="Verdana"/>
          <w:spacing w:val="8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The other worksheets in the series focus on a specific aspect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 self-Discovery.</w:t>
      </w:r>
    </w:p>
    <w:p w14:paraId="06732732" w14:textId="77777777" w:rsidR="00C47A9E" w:rsidRDefault="00C47A9E">
      <w:pPr>
        <w:spacing w:before="12" w:line="280" w:lineRule="exact"/>
        <w:rPr>
          <w:sz w:val="28"/>
          <w:szCs w:val="28"/>
        </w:rPr>
      </w:pPr>
    </w:p>
    <w:p w14:paraId="0AB35228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other Self Dis</w:t>
      </w:r>
      <w:r>
        <w:rPr>
          <w:rFonts w:ascii="Verdana" w:eastAsia="Verdana" w:hAnsi="Verdana" w:cs="Verdana"/>
          <w:spacing w:val="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overy Workshops/</w:t>
      </w:r>
      <w:r>
        <w:rPr>
          <w:rFonts w:ascii="Verdana" w:eastAsia="Verdana" w:hAnsi="Verdana" w:cs="Verdana"/>
          <w:spacing w:val="1"/>
          <w:sz w:val="24"/>
          <w:szCs w:val="24"/>
        </w:rPr>
        <w:t>w</w:t>
      </w:r>
      <w:r>
        <w:rPr>
          <w:rFonts w:ascii="Verdana" w:eastAsia="Verdana" w:hAnsi="Verdana" w:cs="Verdana"/>
          <w:sz w:val="24"/>
          <w:szCs w:val="24"/>
        </w:rPr>
        <w:t>orkshe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ts in the series include:</w:t>
      </w:r>
    </w:p>
    <w:p w14:paraId="1C637A5A" w14:textId="77777777" w:rsidR="00C47A9E" w:rsidRDefault="00C47A9E">
      <w:pPr>
        <w:spacing w:line="200" w:lineRule="exact"/>
      </w:pPr>
    </w:p>
    <w:p w14:paraId="2F599143" w14:textId="77777777" w:rsidR="00C47A9E" w:rsidRDefault="00C47A9E">
      <w:pPr>
        <w:spacing w:before="13" w:line="200" w:lineRule="exact"/>
      </w:pPr>
    </w:p>
    <w:p w14:paraId="1A267DA0" w14:textId="77777777" w:rsidR="00C47A9E" w:rsidRDefault="001B1895">
      <w:pPr>
        <w:ind w:left="8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Personal Attributes</w:t>
      </w:r>
    </w:p>
    <w:p w14:paraId="51AE2523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20D38A88" w14:textId="77777777" w:rsidR="00C47A9E" w:rsidRDefault="001B1895">
      <w:pPr>
        <w:ind w:left="8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Values and Princip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l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es</w:t>
      </w:r>
    </w:p>
    <w:p w14:paraId="6E763C93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48FEC3F2" w14:textId="77777777" w:rsidR="00C47A9E" w:rsidRDefault="001B1895">
      <w:pPr>
        <w:ind w:left="8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Emotional Awareness</w:t>
      </w:r>
    </w:p>
    <w:p w14:paraId="70AFEE28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28506D2B" w14:textId="77777777" w:rsidR="00C47A9E" w:rsidRDefault="001B1895">
      <w:pPr>
        <w:ind w:left="8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Tendenci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e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and Habits</w:t>
      </w:r>
    </w:p>
    <w:p w14:paraId="3078CF2F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25B0F945" w14:textId="77777777" w:rsidR="00C47A9E" w:rsidRDefault="001B1895">
      <w:pPr>
        <w:ind w:left="8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</w:t>
      </w:r>
      <w:r>
        <w:rPr>
          <w:rFonts w:ascii="Verdana" w:eastAsia="Verdana" w:hAnsi="Verdana" w:cs="Verdana"/>
          <w:spacing w:val="36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Needs Assessment</w:t>
      </w:r>
    </w:p>
    <w:p w14:paraId="11579294" w14:textId="77777777" w:rsidR="00C47A9E" w:rsidRDefault="00C47A9E">
      <w:pPr>
        <w:spacing w:line="200" w:lineRule="exact"/>
      </w:pPr>
    </w:p>
    <w:p w14:paraId="679EE851" w14:textId="77777777" w:rsidR="00C47A9E" w:rsidRDefault="00C47A9E">
      <w:pPr>
        <w:spacing w:line="200" w:lineRule="exact"/>
      </w:pPr>
    </w:p>
    <w:p w14:paraId="5643603D" w14:textId="77777777" w:rsidR="00C47A9E" w:rsidRDefault="00C47A9E">
      <w:pPr>
        <w:spacing w:line="200" w:lineRule="exact"/>
      </w:pPr>
    </w:p>
    <w:p w14:paraId="71CFE4D1" w14:textId="77777777" w:rsidR="00C47A9E" w:rsidRDefault="00C47A9E">
      <w:pPr>
        <w:spacing w:line="200" w:lineRule="exact"/>
      </w:pPr>
    </w:p>
    <w:p w14:paraId="4F8A0BE7" w14:textId="77777777" w:rsidR="00C47A9E" w:rsidRDefault="00C47A9E">
      <w:pPr>
        <w:spacing w:line="200" w:lineRule="exact"/>
      </w:pPr>
    </w:p>
    <w:p w14:paraId="7DF77EFF" w14:textId="77777777" w:rsidR="00C47A9E" w:rsidRDefault="00C47A9E">
      <w:pPr>
        <w:spacing w:before="15" w:line="220" w:lineRule="exact"/>
        <w:rPr>
          <w:sz w:val="22"/>
          <w:szCs w:val="22"/>
        </w:rPr>
      </w:pPr>
    </w:p>
    <w:p w14:paraId="1ACFF3ED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Self-Awareness Worksheet</w:t>
      </w:r>
    </w:p>
    <w:p w14:paraId="36CD852B" w14:textId="77777777" w:rsidR="00C47A9E" w:rsidRDefault="00C47A9E">
      <w:pPr>
        <w:spacing w:line="200" w:lineRule="exact"/>
      </w:pPr>
    </w:p>
    <w:p w14:paraId="057A93B3" w14:textId="77777777" w:rsidR="00C47A9E" w:rsidRDefault="00C47A9E">
      <w:pPr>
        <w:spacing w:before="12" w:line="200" w:lineRule="exact"/>
      </w:pPr>
    </w:p>
    <w:p w14:paraId="4A80DBAB" w14:textId="77777777" w:rsidR="00C47A9E" w:rsidRDefault="001B1895">
      <w:pPr>
        <w:ind w:left="100" w:right="69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Self-Awareness happens through ref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ection.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 can have numerous experiences in your life, but still lack self-awareness.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 need to take the time to step outside of your experiences and reflect on them.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The key 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reas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for self-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wareness include our personality traits, personal values, emotions, habits, and the p</w:t>
      </w:r>
      <w:r>
        <w:rPr>
          <w:rFonts w:ascii="Verdana" w:eastAsia="Verdana" w:hAnsi="Verdana" w:cs="Verdana"/>
          <w:spacing w:val="-3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ychological needs that motivate</w:t>
      </w:r>
    </w:p>
    <w:p w14:paraId="4C781E50" w14:textId="77777777" w:rsidR="00C47A9E" w:rsidRDefault="001B1895">
      <w:pPr>
        <w:spacing w:before="1"/>
        <w:ind w:left="100"/>
        <w:rPr>
          <w:rFonts w:ascii="Verdana" w:eastAsia="Verdana" w:hAnsi="Verdana" w:cs="Verdana"/>
          <w:sz w:val="24"/>
          <w:szCs w:val="24"/>
        </w:rPr>
        <w:sectPr w:rsidR="00C47A9E">
          <w:pgSz w:w="12240" w:h="15840"/>
          <w:pgMar w:top="740" w:right="1700" w:bottom="280" w:left="1700" w:header="720" w:footer="72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our behaviors.</w:t>
      </w:r>
    </w:p>
    <w:p w14:paraId="372FD22F" w14:textId="77777777" w:rsidR="00C47A9E" w:rsidRDefault="001B1895">
      <w:pPr>
        <w:spacing w:before="61"/>
        <w:ind w:left="100" w:right="148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Self-awareness and/or Self </w:t>
      </w:r>
      <w:r>
        <w:rPr>
          <w:rFonts w:ascii="Verdana" w:eastAsia="Verdana" w:hAnsi="Verdana" w:cs="Verdana"/>
          <w:spacing w:val="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 xml:space="preserve">iscovery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 about knowing and understandin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:</w:t>
      </w:r>
    </w:p>
    <w:p w14:paraId="409F16DD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323CE232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your beliefs and principles</w:t>
      </w:r>
    </w:p>
    <w:p w14:paraId="64BE5DB2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761D6514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What you value and what is important to you</w:t>
      </w:r>
    </w:p>
    <w:p w14:paraId="60BBB44A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1C0056D3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what mot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vates you</w:t>
      </w:r>
    </w:p>
    <w:p w14:paraId="540F8B42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735E3C10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your own emotions</w:t>
      </w:r>
    </w:p>
    <w:p w14:paraId="013330E5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23E77711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your thinking patterns</w:t>
      </w:r>
    </w:p>
    <w:p w14:paraId="01CF91A9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1313AE24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your tendencies to rea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t to certain situations</w:t>
      </w:r>
    </w:p>
    <w:p w14:paraId="750C5D94" w14:textId="77777777" w:rsidR="00C47A9E" w:rsidRDefault="00C47A9E">
      <w:pPr>
        <w:spacing w:before="1" w:line="120" w:lineRule="exact"/>
        <w:rPr>
          <w:sz w:val="12"/>
          <w:szCs w:val="12"/>
        </w:rPr>
      </w:pPr>
    </w:p>
    <w:p w14:paraId="766EDC54" w14:textId="77777777" w:rsidR="00C47A9E" w:rsidRDefault="001B1895">
      <w:pPr>
        <w:ind w:left="172"/>
        <w:rPr>
          <w:rFonts w:ascii="Verdana" w:eastAsia="Verdana" w:hAnsi="Verdana" w:cs="Verdana"/>
          <w:sz w:val="24"/>
          <w:szCs w:val="24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spacing w:val="-3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what you want out of life</w:t>
      </w:r>
    </w:p>
    <w:p w14:paraId="160777C8" w14:textId="77777777" w:rsidR="00C47A9E" w:rsidRDefault="00C47A9E">
      <w:pPr>
        <w:spacing w:before="3" w:line="140" w:lineRule="exact"/>
        <w:rPr>
          <w:sz w:val="14"/>
          <w:szCs w:val="14"/>
        </w:rPr>
      </w:pPr>
    </w:p>
    <w:p w14:paraId="378AF179" w14:textId="77777777" w:rsidR="00C47A9E" w:rsidRDefault="00C47A9E">
      <w:pPr>
        <w:spacing w:line="200" w:lineRule="exact"/>
      </w:pPr>
    </w:p>
    <w:p w14:paraId="685E832D" w14:textId="77777777" w:rsidR="00C47A9E" w:rsidRDefault="00C47A9E">
      <w:pPr>
        <w:spacing w:line="200" w:lineRule="exact"/>
      </w:pPr>
    </w:p>
    <w:p w14:paraId="0CDB357C" w14:textId="77777777" w:rsidR="00C47A9E" w:rsidRDefault="00C47A9E">
      <w:pPr>
        <w:spacing w:line="200" w:lineRule="exact"/>
      </w:pPr>
    </w:p>
    <w:p w14:paraId="509F8B3F" w14:textId="77777777" w:rsidR="00C47A9E" w:rsidRDefault="00C47A9E">
      <w:pPr>
        <w:spacing w:line="200" w:lineRule="exact"/>
      </w:pPr>
    </w:p>
    <w:p w14:paraId="13ADC861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Who I 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>m?</w:t>
      </w:r>
    </w:p>
    <w:p w14:paraId="0CECF893" w14:textId="77777777" w:rsidR="00C47A9E" w:rsidRDefault="00C47A9E">
      <w:pPr>
        <w:spacing w:before="12" w:line="280" w:lineRule="exact"/>
        <w:rPr>
          <w:sz w:val="28"/>
          <w:szCs w:val="28"/>
        </w:rPr>
      </w:pPr>
    </w:p>
    <w:p w14:paraId="7A08CFE1" w14:textId="77777777" w:rsidR="00C47A9E" w:rsidRDefault="001B1895">
      <w:pPr>
        <w:ind w:left="100" w:right="42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get you think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ng about your personal development plan and your mission statement, spend some t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me contemplating the following:</w:t>
      </w:r>
    </w:p>
    <w:p w14:paraId="3F1BD895" w14:textId="77777777" w:rsidR="00C47A9E" w:rsidRDefault="00C47A9E">
      <w:pPr>
        <w:spacing w:before="3" w:line="140" w:lineRule="exact"/>
        <w:rPr>
          <w:sz w:val="14"/>
          <w:szCs w:val="14"/>
        </w:rPr>
      </w:pPr>
    </w:p>
    <w:p w14:paraId="2A50B10F" w14:textId="77777777" w:rsidR="00C47A9E" w:rsidRDefault="00C47A9E">
      <w:pPr>
        <w:spacing w:line="200" w:lineRule="exact"/>
      </w:pPr>
    </w:p>
    <w:p w14:paraId="74A5599F" w14:textId="77777777" w:rsidR="00C47A9E" w:rsidRDefault="00C47A9E">
      <w:pPr>
        <w:spacing w:line="200" w:lineRule="exact"/>
      </w:pPr>
    </w:p>
    <w:p w14:paraId="066C2C6A" w14:textId="77777777" w:rsidR="00C47A9E" w:rsidRDefault="00C47A9E">
      <w:pPr>
        <w:spacing w:line="200" w:lineRule="exact"/>
      </w:pPr>
    </w:p>
    <w:p w14:paraId="7EF09786" w14:textId="77777777" w:rsidR="00C47A9E" w:rsidRDefault="00C47A9E">
      <w:pPr>
        <w:spacing w:line="200" w:lineRule="exact"/>
      </w:pPr>
    </w:p>
    <w:p w14:paraId="6EF1F8A5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TALENTS</w:t>
      </w:r>
    </w:p>
    <w:p w14:paraId="53DCD3A4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59B0249A" w14:textId="77BAB8AB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your greatest talents or skills?</w:t>
      </w:r>
    </w:p>
    <w:p w14:paraId="514B7B65" w14:textId="34C9495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am good at coding and dancing.</w:t>
      </w:r>
    </w:p>
    <w:p w14:paraId="5579029C" w14:textId="77777777" w:rsidR="00C47A9E" w:rsidRDefault="00C47A9E">
      <w:pPr>
        <w:spacing w:before="9" w:line="160" w:lineRule="exact"/>
        <w:rPr>
          <w:sz w:val="17"/>
          <w:szCs w:val="17"/>
        </w:rPr>
      </w:pPr>
    </w:p>
    <w:p w14:paraId="1E65EC45" w14:textId="77777777" w:rsidR="00C47A9E" w:rsidRDefault="00C47A9E">
      <w:pPr>
        <w:spacing w:line="200" w:lineRule="exact"/>
      </w:pPr>
    </w:p>
    <w:p w14:paraId="4725E57D" w14:textId="77777777" w:rsidR="00C47A9E" w:rsidRDefault="00C47A9E">
      <w:pPr>
        <w:spacing w:line="200" w:lineRule="exact"/>
      </w:pPr>
    </w:p>
    <w:p w14:paraId="0396C80D" w14:textId="77777777" w:rsidR="00C47A9E" w:rsidRDefault="00C47A9E">
      <w:pPr>
        <w:spacing w:line="200" w:lineRule="exact"/>
      </w:pPr>
    </w:p>
    <w:p w14:paraId="4A855B9C" w14:textId="77777777" w:rsidR="00C47A9E" w:rsidRDefault="00C47A9E">
      <w:pPr>
        <w:spacing w:line="200" w:lineRule="exact"/>
      </w:pPr>
    </w:p>
    <w:p w14:paraId="7918550C" w14:textId="77777777" w:rsidR="00C47A9E" w:rsidRDefault="00C47A9E">
      <w:pPr>
        <w:spacing w:line="200" w:lineRule="exact"/>
      </w:pPr>
    </w:p>
    <w:p w14:paraId="3583A459" w14:textId="77777777" w:rsidR="00C47A9E" w:rsidRDefault="00C47A9E">
      <w:pPr>
        <w:spacing w:line="200" w:lineRule="exact"/>
      </w:pPr>
    </w:p>
    <w:p w14:paraId="1644AEE5" w14:textId="290F6F57" w:rsidR="00C47A9E" w:rsidRDefault="001B1895">
      <w:pPr>
        <w:ind w:left="100" w:right="19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of your talents or skills gives you the greatest sense of pride or satisfaction?</w:t>
      </w:r>
    </w:p>
    <w:p w14:paraId="502F2330" w14:textId="761D3C39" w:rsidR="00263188" w:rsidRDefault="00263188">
      <w:pPr>
        <w:ind w:left="100" w:right="19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can be a good programmer that will be my proud part.</w:t>
      </w:r>
    </w:p>
    <w:p w14:paraId="63F64262" w14:textId="77777777" w:rsidR="00C47A9E" w:rsidRDefault="00C47A9E">
      <w:pPr>
        <w:spacing w:before="8" w:line="160" w:lineRule="exact"/>
        <w:rPr>
          <w:sz w:val="17"/>
          <w:szCs w:val="17"/>
        </w:rPr>
      </w:pPr>
    </w:p>
    <w:p w14:paraId="795D9678" w14:textId="77777777" w:rsidR="00C47A9E" w:rsidRDefault="00C47A9E">
      <w:pPr>
        <w:spacing w:line="200" w:lineRule="exact"/>
      </w:pPr>
    </w:p>
    <w:p w14:paraId="166276E0" w14:textId="77777777" w:rsidR="00C47A9E" w:rsidRDefault="00C47A9E">
      <w:pPr>
        <w:spacing w:line="200" w:lineRule="exact"/>
      </w:pPr>
    </w:p>
    <w:p w14:paraId="5A773DD3" w14:textId="77777777" w:rsidR="00C47A9E" w:rsidRPr="00CB5225" w:rsidRDefault="00C47A9E">
      <w:pPr>
        <w:spacing w:line="200" w:lineRule="exact"/>
        <w:rPr>
          <w:sz w:val="36"/>
          <w:szCs w:val="36"/>
        </w:rPr>
      </w:pPr>
    </w:p>
    <w:p w14:paraId="2B8BA850" w14:textId="77777777" w:rsidR="00C47A9E" w:rsidRDefault="00C47A9E">
      <w:pPr>
        <w:spacing w:line="200" w:lineRule="exact"/>
      </w:pPr>
    </w:p>
    <w:p w14:paraId="27C4C4AE" w14:textId="77777777" w:rsidR="00C47A9E" w:rsidRDefault="00C47A9E">
      <w:pPr>
        <w:spacing w:line="200" w:lineRule="exact"/>
      </w:pPr>
    </w:p>
    <w:p w14:paraId="42BA02DB" w14:textId="77777777" w:rsidR="00C47A9E" w:rsidRDefault="00C47A9E">
      <w:pPr>
        <w:spacing w:line="200" w:lineRule="exact"/>
      </w:pPr>
    </w:p>
    <w:p w14:paraId="750C5583" w14:textId="77777777" w:rsidR="00C47A9E" w:rsidRDefault="00C47A9E">
      <w:pPr>
        <w:spacing w:line="200" w:lineRule="exact"/>
      </w:pPr>
    </w:p>
    <w:p w14:paraId="75396724" w14:textId="77777777" w:rsidR="00C47A9E" w:rsidRDefault="00C47A9E">
      <w:pPr>
        <w:spacing w:line="200" w:lineRule="exact"/>
      </w:pPr>
    </w:p>
    <w:p w14:paraId="3636C74A" w14:textId="77777777" w:rsidR="00C47A9E" w:rsidRDefault="00C47A9E">
      <w:pPr>
        <w:spacing w:line="200" w:lineRule="exact"/>
      </w:pPr>
    </w:p>
    <w:p w14:paraId="6E883B6B" w14:textId="77777777" w:rsidR="00C47A9E" w:rsidRDefault="00C47A9E">
      <w:pPr>
        <w:spacing w:line="200" w:lineRule="exact"/>
      </w:pPr>
    </w:p>
    <w:p w14:paraId="3743E27C" w14:textId="2EC65779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tal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nts or skills do you admire most in others?</w:t>
      </w:r>
    </w:p>
    <w:p w14:paraId="271685BD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C23FC3D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People who can sing well  are the one</w:t>
      </w:r>
    </w:p>
    <w:p w14:paraId="717B7CA6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DD71DAA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BBEB396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72E67B3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3E83E67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AA36A16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D12515D" w14:textId="77777777" w:rsidR="00263188" w:rsidRDefault="0026318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B5C7A65" w14:textId="22C840BE" w:rsidR="00263188" w:rsidRDefault="00263188" w:rsidP="00263188">
      <w:pPr>
        <w:rPr>
          <w:rFonts w:ascii="Verdana" w:eastAsia="Verdana" w:hAnsi="Verdana" w:cs="Verdana"/>
          <w:sz w:val="24"/>
          <w:szCs w:val="24"/>
        </w:rPr>
        <w:sectPr w:rsidR="00263188">
          <w:pgSz w:w="12240" w:h="15840"/>
          <w:pgMar w:top="660" w:right="1720" w:bottom="280" w:left="1700" w:header="720" w:footer="720" w:gutter="0"/>
          <w:cols w:space="720"/>
        </w:sectPr>
      </w:pPr>
    </w:p>
    <w:p w14:paraId="25D05EB8" w14:textId="77777777" w:rsidR="00C47A9E" w:rsidRDefault="00C47A9E">
      <w:pPr>
        <w:spacing w:before="1" w:line="180" w:lineRule="exact"/>
        <w:rPr>
          <w:sz w:val="18"/>
          <w:szCs w:val="18"/>
        </w:rPr>
      </w:pPr>
    </w:p>
    <w:p w14:paraId="3EFF2BA3" w14:textId="61AE90C2" w:rsidR="00C47A9E" w:rsidRDefault="00263188">
      <w:pPr>
        <w:spacing w:line="200" w:lineRule="exact"/>
      </w:pPr>
      <w:r>
        <w:rPr>
          <w:rFonts w:ascii="Verdana" w:hAnsi="Verdana"/>
          <w:sz w:val="24"/>
          <w:szCs w:val="24"/>
        </w:rPr>
        <w:t xml:space="preserve">I wish to be a better dancer and </w:t>
      </w:r>
      <w:r w:rsidR="007D2FE2">
        <w:rPr>
          <w:rFonts w:ascii="Verdana" w:hAnsi="Verdana"/>
          <w:sz w:val="24"/>
          <w:szCs w:val="24"/>
        </w:rPr>
        <w:t>a be great in conversations (speaking skills)</w:t>
      </w:r>
    </w:p>
    <w:p w14:paraId="5E39D412" w14:textId="77777777" w:rsidR="00C47A9E" w:rsidRDefault="00C47A9E">
      <w:pPr>
        <w:spacing w:line="200" w:lineRule="exact"/>
      </w:pPr>
    </w:p>
    <w:p w14:paraId="6B8997CB" w14:textId="77777777" w:rsidR="00C47A9E" w:rsidRDefault="00C47A9E">
      <w:pPr>
        <w:spacing w:line="200" w:lineRule="exact"/>
      </w:pPr>
    </w:p>
    <w:p w14:paraId="18913E1C" w14:textId="77777777" w:rsidR="00C47A9E" w:rsidRDefault="00C47A9E">
      <w:pPr>
        <w:spacing w:line="200" w:lineRule="exact"/>
      </w:pPr>
    </w:p>
    <w:p w14:paraId="1708794A" w14:textId="77777777" w:rsidR="00C47A9E" w:rsidRDefault="00C47A9E">
      <w:pPr>
        <w:spacing w:line="200" w:lineRule="exact"/>
      </w:pPr>
    </w:p>
    <w:p w14:paraId="3B21B971" w14:textId="77777777" w:rsidR="00C47A9E" w:rsidRDefault="00C47A9E">
      <w:pPr>
        <w:spacing w:line="200" w:lineRule="exact"/>
      </w:pPr>
    </w:p>
    <w:p w14:paraId="17D3E850" w14:textId="77777777" w:rsidR="00C47A9E" w:rsidRDefault="00C47A9E">
      <w:pPr>
        <w:spacing w:line="200" w:lineRule="exact"/>
      </w:pPr>
    </w:p>
    <w:p w14:paraId="37840ABF" w14:textId="77777777" w:rsidR="00C47A9E" w:rsidRDefault="00C47A9E">
      <w:pPr>
        <w:spacing w:line="200" w:lineRule="exact"/>
      </w:pPr>
    </w:p>
    <w:p w14:paraId="5F9D1860" w14:textId="77777777" w:rsidR="00C47A9E" w:rsidRDefault="00C47A9E">
      <w:pPr>
        <w:spacing w:line="200" w:lineRule="exact"/>
      </w:pPr>
    </w:p>
    <w:p w14:paraId="28BD16A9" w14:textId="77777777" w:rsidR="00C47A9E" w:rsidRDefault="001B1895">
      <w:pPr>
        <w:spacing w:before="17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TRA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TS/QUAL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b/>
          <w:sz w:val="24"/>
          <w:szCs w:val="24"/>
        </w:rPr>
        <w:t>ES</w:t>
      </w:r>
    </w:p>
    <w:p w14:paraId="791B0791" w14:textId="77777777" w:rsidR="00C47A9E" w:rsidRDefault="00C47A9E">
      <w:pPr>
        <w:spacing w:before="1" w:line="120" w:lineRule="exact"/>
        <w:rPr>
          <w:sz w:val="12"/>
          <w:szCs w:val="12"/>
        </w:rPr>
      </w:pPr>
    </w:p>
    <w:p w14:paraId="1CFE2C08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What are your five greatest 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trengths?</w:t>
      </w:r>
    </w:p>
    <w:p w14:paraId="5DEBE72D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E1092FF" w14:textId="514EC760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263188">
        <w:rPr>
          <w:rFonts w:ascii="Verdana" w:eastAsia="Verdana" w:hAnsi="Verdana" w:cs="Verdana"/>
          <w:sz w:val="24"/>
          <w:szCs w:val="24"/>
        </w:rPr>
        <w:t>humour</w:t>
      </w:r>
    </w:p>
    <w:p w14:paraId="1CE41ED3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67F447D" w14:textId="1609411B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263188">
        <w:rPr>
          <w:rFonts w:ascii="Verdana" w:eastAsia="Verdana" w:hAnsi="Verdana" w:cs="Verdana"/>
          <w:sz w:val="24"/>
          <w:szCs w:val="24"/>
        </w:rPr>
        <w:t>patience</w:t>
      </w:r>
    </w:p>
    <w:p w14:paraId="0B736653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5293BD1" w14:textId="2F5B0C63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263188">
        <w:rPr>
          <w:rFonts w:ascii="Verdana" w:eastAsia="Verdana" w:hAnsi="Verdana" w:cs="Verdana"/>
          <w:sz w:val="24"/>
          <w:szCs w:val="24"/>
        </w:rPr>
        <w:t>calmness</w:t>
      </w:r>
    </w:p>
    <w:p w14:paraId="79E8AD92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E57A269" w14:textId="1886B27D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 w:rsidR="00263188">
        <w:rPr>
          <w:rFonts w:ascii="Verdana" w:eastAsia="Verdana" w:hAnsi="Verdana" w:cs="Verdana"/>
          <w:sz w:val="24"/>
          <w:szCs w:val="24"/>
        </w:rPr>
        <w:t>looks</w:t>
      </w:r>
    </w:p>
    <w:p w14:paraId="32FE9766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C02E444" w14:textId="7589DC9E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</w:t>
      </w:r>
      <w:r w:rsidR="00263188">
        <w:rPr>
          <w:rFonts w:ascii="Verdana" w:eastAsia="Verdana" w:hAnsi="Verdana" w:cs="Verdana"/>
          <w:sz w:val="24"/>
          <w:szCs w:val="24"/>
        </w:rPr>
        <w:t>. leadership</w:t>
      </w:r>
    </w:p>
    <w:p w14:paraId="45FBF818" w14:textId="77777777" w:rsidR="00C47A9E" w:rsidRDefault="00C47A9E">
      <w:pPr>
        <w:spacing w:line="200" w:lineRule="exact"/>
      </w:pPr>
    </w:p>
    <w:p w14:paraId="6E698011" w14:textId="77777777" w:rsidR="00C47A9E" w:rsidRDefault="00C47A9E">
      <w:pPr>
        <w:spacing w:line="200" w:lineRule="exact"/>
      </w:pPr>
    </w:p>
    <w:p w14:paraId="6062F3BA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4F2D019C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feel are your two bigge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 weaknesses?</w:t>
      </w:r>
    </w:p>
    <w:p w14:paraId="0CA38BC0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9350290" w14:textId="7D8A334B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263188">
        <w:rPr>
          <w:rFonts w:ascii="Verdana" w:eastAsia="Verdana" w:hAnsi="Verdana" w:cs="Verdana"/>
          <w:sz w:val="24"/>
          <w:szCs w:val="24"/>
        </w:rPr>
        <w:t>easily convinced</w:t>
      </w:r>
    </w:p>
    <w:p w14:paraId="01B048E6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2E95953" w14:textId="4EB696F2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6D6509">
        <w:rPr>
          <w:rFonts w:ascii="Verdana" w:eastAsia="Verdana" w:hAnsi="Verdana" w:cs="Verdana"/>
          <w:sz w:val="24"/>
          <w:szCs w:val="24"/>
        </w:rPr>
        <w:t>fitness</w:t>
      </w:r>
    </w:p>
    <w:p w14:paraId="2D14A0B8" w14:textId="77777777" w:rsidR="00C47A9E" w:rsidRDefault="00C47A9E">
      <w:pPr>
        <w:spacing w:line="200" w:lineRule="exact"/>
      </w:pPr>
    </w:p>
    <w:p w14:paraId="0B667BFA" w14:textId="77777777" w:rsidR="00C47A9E" w:rsidRDefault="00C47A9E">
      <w:pPr>
        <w:spacing w:line="200" w:lineRule="exact"/>
      </w:pPr>
    </w:p>
    <w:p w14:paraId="75AEE415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75D9D5F3" w14:textId="246C637A" w:rsidR="00C47A9E" w:rsidRDefault="001B1895" w:rsidP="006D6509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your best qualities/character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stics?</w:t>
      </w:r>
    </w:p>
    <w:p w14:paraId="179D3022" w14:textId="77777777" w:rsidR="006D6509" w:rsidRDefault="006D6509" w:rsidP="006D6509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59AF309" w14:textId="106593C1" w:rsidR="00C47A9E" w:rsidRPr="006D6509" w:rsidRDefault="006D6509" w:rsidP="006D6509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According to m</w:t>
      </w:r>
      <w:r w:rsidR="000743BE">
        <w:rPr>
          <w:rFonts w:ascii="Verdana" w:eastAsia="Verdana" w:hAnsi="Verdana" w:cs="Verdana"/>
          <w:sz w:val="24"/>
          <w:szCs w:val="24"/>
        </w:rPr>
        <w:t>e my friendly behavior and management skill are best qualities in me.</w:t>
      </w:r>
    </w:p>
    <w:p w14:paraId="546A996D" w14:textId="77777777" w:rsidR="00C47A9E" w:rsidRDefault="00C47A9E">
      <w:pPr>
        <w:spacing w:line="200" w:lineRule="exact"/>
      </w:pPr>
    </w:p>
    <w:p w14:paraId="188CDFDD" w14:textId="77777777" w:rsidR="00C47A9E" w:rsidRDefault="00C47A9E">
      <w:pPr>
        <w:spacing w:line="200" w:lineRule="exact"/>
      </w:pPr>
    </w:p>
    <w:p w14:paraId="6F74DF06" w14:textId="77777777" w:rsidR="00C47A9E" w:rsidRDefault="00C47A9E">
      <w:pPr>
        <w:spacing w:line="200" w:lineRule="exact"/>
      </w:pPr>
    </w:p>
    <w:p w14:paraId="719CDCCB" w14:textId="77777777" w:rsidR="00C47A9E" w:rsidRDefault="00C47A9E">
      <w:pPr>
        <w:spacing w:line="200" w:lineRule="exact"/>
      </w:pPr>
    </w:p>
    <w:p w14:paraId="29CF3C14" w14:textId="77777777" w:rsidR="00C47A9E" w:rsidRDefault="00C47A9E">
      <w:pPr>
        <w:spacing w:line="200" w:lineRule="exact"/>
      </w:pPr>
    </w:p>
    <w:p w14:paraId="0E408723" w14:textId="77777777" w:rsidR="00C47A9E" w:rsidRDefault="00C47A9E">
      <w:pPr>
        <w:spacing w:line="200" w:lineRule="exact"/>
      </w:pPr>
    </w:p>
    <w:p w14:paraId="5C8D0236" w14:textId="77777777" w:rsidR="00C47A9E" w:rsidRDefault="00C47A9E">
      <w:pPr>
        <w:spacing w:line="200" w:lineRule="exact"/>
      </w:pPr>
    </w:p>
    <w:p w14:paraId="321DB547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qua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ities do you wish you had?</w:t>
      </w:r>
    </w:p>
    <w:p w14:paraId="638BA213" w14:textId="77777777" w:rsidR="000743BE" w:rsidRDefault="000743BE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89AA9CF" w14:textId="389A3D2B" w:rsidR="000743BE" w:rsidRDefault="000743BE">
      <w:pPr>
        <w:ind w:left="100"/>
        <w:rPr>
          <w:rFonts w:ascii="Verdana" w:eastAsia="Verdana" w:hAnsi="Verdana" w:cs="Verdana"/>
          <w:sz w:val="24"/>
          <w:szCs w:val="24"/>
        </w:rPr>
        <w:sectPr w:rsidR="000743BE">
          <w:headerReference w:type="default" r:id="rId9"/>
          <w:pgSz w:w="12240" w:h="15840"/>
          <w:pgMar w:top="1000" w:right="1720" w:bottom="280" w:left="1700" w:header="764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I wish I had </w:t>
      </w:r>
      <w:r w:rsidR="00432AC4">
        <w:rPr>
          <w:rFonts w:ascii="Verdana" w:eastAsia="Verdana" w:hAnsi="Verdana" w:cs="Verdana"/>
          <w:sz w:val="24"/>
          <w:szCs w:val="24"/>
        </w:rPr>
        <w:t>more  hardworking attitude.</w:t>
      </w:r>
    </w:p>
    <w:p w14:paraId="50713C05" w14:textId="77777777" w:rsidR="00C47A9E" w:rsidRDefault="00C47A9E">
      <w:pPr>
        <w:spacing w:before="8" w:line="140" w:lineRule="exact"/>
        <w:rPr>
          <w:sz w:val="15"/>
          <w:szCs w:val="15"/>
        </w:rPr>
      </w:pPr>
    </w:p>
    <w:p w14:paraId="23187325" w14:textId="77777777" w:rsidR="00C47A9E" w:rsidRDefault="00C47A9E">
      <w:pPr>
        <w:spacing w:line="200" w:lineRule="exact"/>
      </w:pPr>
    </w:p>
    <w:p w14:paraId="7C06186C" w14:textId="755881C3" w:rsidR="00C47A9E" w:rsidRPr="00432AC4" w:rsidRDefault="00432AC4">
      <w:pPr>
        <w:spacing w:line="200" w:lineRule="exac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admire being hardworking.</w:t>
      </w:r>
    </w:p>
    <w:p w14:paraId="10E3DA1A" w14:textId="77777777" w:rsidR="00C47A9E" w:rsidRDefault="00C47A9E">
      <w:pPr>
        <w:spacing w:line="200" w:lineRule="exact"/>
      </w:pPr>
    </w:p>
    <w:p w14:paraId="1032DC75" w14:textId="77777777" w:rsidR="00C47A9E" w:rsidRDefault="00C47A9E">
      <w:pPr>
        <w:spacing w:line="200" w:lineRule="exact"/>
      </w:pPr>
    </w:p>
    <w:p w14:paraId="0A403326" w14:textId="77777777" w:rsidR="00C47A9E" w:rsidRDefault="00C47A9E">
      <w:pPr>
        <w:spacing w:line="200" w:lineRule="exact"/>
      </w:pPr>
    </w:p>
    <w:p w14:paraId="5BF6E696" w14:textId="77777777" w:rsidR="00C47A9E" w:rsidRDefault="00C47A9E">
      <w:pPr>
        <w:spacing w:line="200" w:lineRule="exact"/>
      </w:pPr>
    </w:p>
    <w:p w14:paraId="29F8E1A9" w14:textId="77777777" w:rsidR="00C47A9E" w:rsidRDefault="00C47A9E">
      <w:pPr>
        <w:spacing w:line="200" w:lineRule="exact"/>
      </w:pPr>
    </w:p>
    <w:p w14:paraId="4BF5C9B7" w14:textId="77777777" w:rsidR="00C47A9E" w:rsidRDefault="00C47A9E">
      <w:pPr>
        <w:spacing w:line="200" w:lineRule="exact"/>
      </w:pPr>
    </w:p>
    <w:p w14:paraId="40985D5E" w14:textId="1596D958" w:rsidR="00C47A9E" w:rsidRDefault="001B1895" w:rsidP="00432AC4">
      <w:pPr>
        <w:spacing w:before="17"/>
        <w:ind w:left="100" w:right="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behaviors, t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 xml:space="preserve">aits, or </w:t>
      </w:r>
      <w:r>
        <w:rPr>
          <w:rFonts w:ascii="Verdana" w:eastAsia="Verdana" w:hAnsi="Verdana" w:cs="Verdana"/>
          <w:spacing w:val="2"/>
          <w:sz w:val="24"/>
          <w:szCs w:val="24"/>
        </w:rPr>
        <w:t>q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alities do you w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 xml:space="preserve">nt other people to 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dmire in you?</w:t>
      </w:r>
    </w:p>
    <w:p w14:paraId="571CCBA0" w14:textId="68B00D2B" w:rsidR="00432AC4" w:rsidRPr="00432AC4" w:rsidRDefault="00432AC4" w:rsidP="00432AC4">
      <w:pPr>
        <w:spacing w:before="17"/>
        <w:ind w:left="100" w:right="6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want people to see me as a really nice and gentle guy.</w:t>
      </w:r>
    </w:p>
    <w:p w14:paraId="3042BC49" w14:textId="77777777" w:rsidR="00C47A9E" w:rsidRDefault="00C47A9E">
      <w:pPr>
        <w:spacing w:line="200" w:lineRule="exact"/>
      </w:pPr>
    </w:p>
    <w:p w14:paraId="0B3E0DE5" w14:textId="77777777" w:rsidR="00C47A9E" w:rsidRDefault="00C47A9E">
      <w:pPr>
        <w:spacing w:line="200" w:lineRule="exact"/>
      </w:pPr>
    </w:p>
    <w:p w14:paraId="66A7C7B5" w14:textId="77777777" w:rsidR="00C47A9E" w:rsidRDefault="00C47A9E">
      <w:pPr>
        <w:spacing w:line="200" w:lineRule="exact"/>
      </w:pPr>
    </w:p>
    <w:p w14:paraId="4DA54976" w14:textId="77777777" w:rsidR="00C47A9E" w:rsidRDefault="00C47A9E">
      <w:pPr>
        <w:spacing w:line="200" w:lineRule="exact"/>
      </w:pPr>
    </w:p>
    <w:p w14:paraId="5900247C" w14:textId="77777777" w:rsidR="00C47A9E" w:rsidRDefault="00C47A9E">
      <w:pPr>
        <w:spacing w:line="200" w:lineRule="exact"/>
      </w:pPr>
    </w:p>
    <w:p w14:paraId="7584831C" w14:textId="77777777" w:rsidR="00C47A9E" w:rsidRDefault="00C47A9E">
      <w:pPr>
        <w:spacing w:line="200" w:lineRule="exact"/>
      </w:pPr>
    </w:p>
    <w:p w14:paraId="77A6AFBF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VALUES</w:t>
      </w:r>
    </w:p>
    <w:p w14:paraId="50B125DA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3705F297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ten (10) things that are really important to you?</w:t>
      </w:r>
    </w:p>
    <w:p w14:paraId="7A384EE3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D3757F8" w14:textId="105DD17D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432AC4">
        <w:rPr>
          <w:rFonts w:ascii="Verdana" w:eastAsia="Verdana" w:hAnsi="Verdana" w:cs="Verdana"/>
          <w:sz w:val="24"/>
          <w:szCs w:val="24"/>
        </w:rPr>
        <w:t>family</w:t>
      </w:r>
    </w:p>
    <w:p w14:paraId="2F36A886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EEBF7F1" w14:textId="4AF5BC78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432AC4">
        <w:rPr>
          <w:rFonts w:ascii="Verdana" w:eastAsia="Verdana" w:hAnsi="Verdana" w:cs="Verdana"/>
          <w:sz w:val="24"/>
          <w:szCs w:val="24"/>
        </w:rPr>
        <w:t>career</w:t>
      </w:r>
    </w:p>
    <w:p w14:paraId="1D93BB89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478E2839" w14:textId="12418D98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432AC4">
        <w:rPr>
          <w:rFonts w:ascii="Verdana" w:eastAsia="Verdana" w:hAnsi="Verdana" w:cs="Verdana"/>
          <w:sz w:val="24"/>
          <w:szCs w:val="24"/>
        </w:rPr>
        <w:t>money</w:t>
      </w:r>
    </w:p>
    <w:p w14:paraId="33A9E80D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1838104B" w14:textId="77F24822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 w:rsidR="00432AC4">
        <w:rPr>
          <w:rFonts w:ascii="Verdana" w:eastAsia="Verdana" w:hAnsi="Verdana" w:cs="Verdana"/>
          <w:sz w:val="24"/>
          <w:szCs w:val="24"/>
        </w:rPr>
        <w:t>friends</w:t>
      </w:r>
    </w:p>
    <w:p w14:paraId="39D5D15B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ACD6E2B" w14:textId="243E0065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</w:t>
      </w:r>
      <w:r w:rsidR="00432AC4">
        <w:rPr>
          <w:rFonts w:ascii="Verdana" w:eastAsia="Verdana" w:hAnsi="Verdana" w:cs="Verdana"/>
          <w:sz w:val="24"/>
          <w:szCs w:val="24"/>
        </w:rPr>
        <w:t>right spirit</w:t>
      </w:r>
    </w:p>
    <w:p w14:paraId="160846D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693143A" w14:textId="46D89C91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</w:t>
      </w:r>
      <w:r w:rsidR="00432AC4">
        <w:rPr>
          <w:rFonts w:ascii="Verdana" w:eastAsia="Verdana" w:hAnsi="Verdana" w:cs="Verdana"/>
          <w:sz w:val="24"/>
          <w:szCs w:val="24"/>
        </w:rPr>
        <w:t>fitness</w:t>
      </w:r>
    </w:p>
    <w:p w14:paraId="637BD8A6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21334182" w14:textId="533CDF1C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</w:t>
      </w:r>
      <w:r w:rsidR="00152640">
        <w:rPr>
          <w:rFonts w:ascii="Verdana" w:eastAsia="Verdana" w:hAnsi="Verdana" w:cs="Verdana"/>
          <w:sz w:val="24"/>
          <w:szCs w:val="24"/>
        </w:rPr>
        <w:t>food</w:t>
      </w:r>
    </w:p>
    <w:p w14:paraId="4664CC9A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240A0883" w14:textId="0BB1FF75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  <w:r w:rsidR="00152640">
        <w:rPr>
          <w:rFonts w:ascii="Verdana" w:eastAsia="Verdana" w:hAnsi="Verdana" w:cs="Verdana"/>
          <w:sz w:val="24"/>
          <w:szCs w:val="24"/>
        </w:rPr>
        <w:t>entertainment</w:t>
      </w:r>
    </w:p>
    <w:p w14:paraId="2FF557E4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239988C" w14:textId="42D40F28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</w:t>
      </w:r>
      <w:r w:rsidR="00152640">
        <w:rPr>
          <w:rFonts w:ascii="Verdana" w:eastAsia="Verdana" w:hAnsi="Verdana" w:cs="Verdana"/>
          <w:sz w:val="24"/>
          <w:szCs w:val="24"/>
        </w:rPr>
        <w:t>free time</w:t>
      </w:r>
    </w:p>
    <w:p w14:paraId="269E2115" w14:textId="77777777" w:rsidR="00C47A9E" w:rsidRDefault="00C47A9E">
      <w:pPr>
        <w:spacing w:before="1" w:line="240" w:lineRule="exact"/>
        <w:rPr>
          <w:sz w:val="24"/>
          <w:szCs w:val="24"/>
        </w:rPr>
      </w:pPr>
    </w:p>
    <w:p w14:paraId="1B67DD9A" w14:textId="1516CB75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10.</w:t>
      </w:r>
      <w:r w:rsidR="00152640">
        <w:rPr>
          <w:rFonts w:ascii="Verdana" w:eastAsia="Verdana" w:hAnsi="Verdana" w:cs="Verdana"/>
          <w:sz w:val="24"/>
          <w:szCs w:val="24"/>
        </w:rPr>
        <w:t>sleep</w:t>
      </w:r>
    </w:p>
    <w:p w14:paraId="7AAD0E8B" w14:textId="77777777" w:rsidR="00C47A9E" w:rsidRDefault="00C47A9E">
      <w:pPr>
        <w:spacing w:line="200" w:lineRule="exact"/>
      </w:pPr>
    </w:p>
    <w:p w14:paraId="5C13F423" w14:textId="77777777" w:rsidR="00C47A9E" w:rsidRDefault="00C47A9E">
      <w:pPr>
        <w:spacing w:line="200" w:lineRule="exact"/>
      </w:pPr>
    </w:p>
    <w:p w14:paraId="0489D67C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36F5F883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the three most important things to you?</w:t>
      </w:r>
    </w:p>
    <w:p w14:paraId="154B8C8A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CA576D0" w14:textId="140EDA95" w:rsidR="0080690C" w:rsidRDefault="001B1895" w:rsidP="0080690C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80690C">
        <w:rPr>
          <w:rFonts w:ascii="Verdana" w:eastAsia="Verdana" w:hAnsi="Verdana" w:cs="Verdana"/>
          <w:sz w:val="24"/>
          <w:szCs w:val="24"/>
        </w:rPr>
        <w:t>friends</w:t>
      </w:r>
    </w:p>
    <w:p w14:paraId="5DC7764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48123A18" w14:textId="5CDBC31C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80690C">
        <w:rPr>
          <w:rFonts w:ascii="Verdana" w:eastAsia="Verdana" w:hAnsi="Verdana" w:cs="Verdana"/>
          <w:sz w:val="24"/>
          <w:szCs w:val="24"/>
        </w:rPr>
        <w:t>family</w:t>
      </w:r>
    </w:p>
    <w:p w14:paraId="7E4B878D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29C2E73" w14:textId="3D13EDF0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  <w:sectPr w:rsidR="00C47A9E">
          <w:headerReference w:type="default" r:id="rId10"/>
          <w:pgSz w:w="12240" w:h="15840"/>
          <w:pgMar w:top="1000" w:right="1720" w:bottom="280" w:left="1700" w:header="764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3.</w:t>
      </w:r>
      <w:r w:rsidR="0080690C">
        <w:rPr>
          <w:rFonts w:ascii="Verdana" w:eastAsia="Verdana" w:hAnsi="Verdana" w:cs="Verdana"/>
          <w:sz w:val="24"/>
          <w:szCs w:val="24"/>
        </w:rPr>
        <w:t>money</w:t>
      </w:r>
    </w:p>
    <w:p w14:paraId="4705D23F" w14:textId="489D1BA4" w:rsidR="00C47A9E" w:rsidRDefault="001B1895" w:rsidP="000B59B3">
      <w:pPr>
        <w:spacing w:before="61"/>
        <w:ind w:left="120" w:right="35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Do you spend enough time on/with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the things you most value?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Why or why not?</w:t>
      </w:r>
    </w:p>
    <w:p w14:paraId="4E3A3CDE" w14:textId="54F691FD" w:rsidR="000B59B3" w:rsidRPr="000B59B3" w:rsidRDefault="000B59B3" w:rsidP="000B59B3">
      <w:pPr>
        <w:spacing w:before="61"/>
        <w:ind w:left="120" w:right="35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do spend real time with friends and family ,</w:t>
      </w:r>
      <w:r w:rsidR="007D2FE2">
        <w:rPr>
          <w:rFonts w:ascii="Verdana" w:eastAsia="Verdana" w:hAnsi="Verdana" w:cs="Verdana"/>
          <w:sz w:val="24"/>
          <w:szCs w:val="24"/>
        </w:rPr>
        <w:t>as it is relaxing and we need to socialize enough.</w:t>
      </w:r>
    </w:p>
    <w:p w14:paraId="455F8AFC" w14:textId="77777777" w:rsidR="00C47A9E" w:rsidRDefault="00C47A9E">
      <w:pPr>
        <w:spacing w:line="200" w:lineRule="exact"/>
      </w:pPr>
    </w:p>
    <w:p w14:paraId="7D63C60D" w14:textId="77777777" w:rsidR="00C47A9E" w:rsidRDefault="00C47A9E">
      <w:pPr>
        <w:spacing w:line="200" w:lineRule="exact"/>
      </w:pPr>
    </w:p>
    <w:p w14:paraId="77B1DF20" w14:textId="77777777" w:rsidR="00C47A9E" w:rsidRDefault="00C47A9E">
      <w:pPr>
        <w:spacing w:line="200" w:lineRule="exact"/>
      </w:pPr>
    </w:p>
    <w:p w14:paraId="7DC9B8F2" w14:textId="77777777" w:rsidR="00C47A9E" w:rsidRDefault="00C47A9E">
      <w:pPr>
        <w:spacing w:line="200" w:lineRule="exact"/>
      </w:pPr>
    </w:p>
    <w:p w14:paraId="3EC91287" w14:textId="77777777" w:rsidR="00C47A9E" w:rsidRDefault="00C47A9E">
      <w:pPr>
        <w:spacing w:line="200" w:lineRule="exact"/>
      </w:pPr>
    </w:p>
    <w:p w14:paraId="42D88D33" w14:textId="77777777" w:rsidR="00C47A9E" w:rsidRDefault="00C47A9E">
      <w:pPr>
        <w:spacing w:line="200" w:lineRule="exact"/>
      </w:pPr>
    </w:p>
    <w:p w14:paraId="08ADB44C" w14:textId="77777777" w:rsidR="00C47A9E" w:rsidRDefault="00C47A9E">
      <w:pPr>
        <w:spacing w:line="200" w:lineRule="exact"/>
      </w:pPr>
    </w:p>
    <w:p w14:paraId="0AEA8820" w14:textId="77777777" w:rsidR="00C47A9E" w:rsidRDefault="00C47A9E">
      <w:pPr>
        <w:spacing w:line="200" w:lineRule="exact"/>
      </w:pPr>
    </w:p>
    <w:p w14:paraId="3C8E5B54" w14:textId="4528C981" w:rsidR="007D2FE2" w:rsidRDefault="001B1895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the values that you h</w:t>
      </w:r>
      <w:r>
        <w:rPr>
          <w:rFonts w:ascii="Verdana" w:eastAsia="Verdana" w:hAnsi="Verdana" w:cs="Verdana"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ld most near to your heart</w:t>
      </w:r>
    </w:p>
    <w:p w14:paraId="48C73A4C" w14:textId="1E1446AF" w:rsid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0AE86F95" w14:textId="048FBBAD" w:rsidR="007D2FE2" w:rsidRP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Values that hold are caring and loving at last these are only things we are left with</w:t>
      </w:r>
    </w:p>
    <w:p w14:paraId="2A733E49" w14:textId="77777777" w:rsidR="00C47A9E" w:rsidRDefault="00C47A9E">
      <w:pPr>
        <w:spacing w:line="200" w:lineRule="exact"/>
      </w:pPr>
    </w:p>
    <w:p w14:paraId="22295083" w14:textId="77777777" w:rsidR="00C47A9E" w:rsidRDefault="00C47A9E">
      <w:pPr>
        <w:spacing w:line="200" w:lineRule="exact"/>
      </w:pPr>
    </w:p>
    <w:p w14:paraId="26026AD6" w14:textId="77777777" w:rsidR="00C47A9E" w:rsidRDefault="00C47A9E">
      <w:pPr>
        <w:spacing w:line="200" w:lineRule="exact"/>
      </w:pPr>
    </w:p>
    <w:p w14:paraId="45C964E4" w14:textId="77777777" w:rsidR="00C47A9E" w:rsidRDefault="00C47A9E">
      <w:pPr>
        <w:spacing w:line="200" w:lineRule="exact"/>
      </w:pPr>
    </w:p>
    <w:p w14:paraId="5A304DCD" w14:textId="77777777" w:rsidR="00C47A9E" w:rsidRDefault="00C47A9E">
      <w:pPr>
        <w:spacing w:line="200" w:lineRule="exact"/>
      </w:pPr>
    </w:p>
    <w:p w14:paraId="0A259C8C" w14:textId="77777777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PERCEP</w:t>
      </w:r>
      <w:r>
        <w:rPr>
          <w:rFonts w:ascii="Verdana" w:eastAsia="Verdana" w:hAnsi="Verdana" w:cs="Verdana"/>
          <w:b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b/>
          <w:sz w:val="24"/>
          <w:szCs w:val="24"/>
        </w:rPr>
        <w:t>ION</w:t>
      </w:r>
    </w:p>
    <w:p w14:paraId="5FF36FFD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4EE8BCAF" w14:textId="507199A3" w:rsidR="007D2FE2" w:rsidRDefault="001B1895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How is the “public you” different from the “private you”?</w:t>
      </w:r>
    </w:p>
    <w:p w14:paraId="311FDD2E" w14:textId="4C5012A4" w:rsid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2D17A749" w14:textId="29B26B38" w:rsidR="00C47A9E" w:rsidRP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 public I am less confident about my thoughts and acts.</w:t>
      </w:r>
    </w:p>
    <w:p w14:paraId="7F79573C" w14:textId="77777777" w:rsidR="00C47A9E" w:rsidRDefault="00C47A9E">
      <w:pPr>
        <w:spacing w:line="200" w:lineRule="exact"/>
      </w:pPr>
    </w:p>
    <w:p w14:paraId="6D149015" w14:textId="77777777" w:rsidR="00C47A9E" w:rsidRDefault="00C47A9E">
      <w:pPr>
        <w:spacing w:line="200" w:lineRule="exact"/>
      </w:pPr>
    </w:p>
    <w:p w14:paraId="48E85610" w14:textId="77777777" w:rsidR="00C47A9E" w:rsidRDefault="00C47A9E">
      <w:pPr>
        <w:spacing w:line="200" w:lineRule="exact"/>
      </w:pPr>
    </w:p>
    <w:p w14:paraId="143A74F6" w14:textId="77777777" w:rsidR="00C47A9E" w:rsidRDefault="00C47A9E">
      <w:pPr>
        <w:spacing w:line="200" w:lineRule="exact"/>
      </w:pPr>
    </w:p>
    <w:p w14:paraId="0BF49B77" w14:textId="087FFD56" w:rsidR="00C47A9E" w:rsidRDefault="001B1895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makes it hard to be yourself with others?</w:t>
      </w:r>
    </w:p>
    <w:p w14:paraId="31268BB5" w14:textId="2BE26CAF" w:rsid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28704048" w14:textId="0BE9E04D" w:rsidR="007D2FE2" w:rsidRP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Their acceptance</w:t>
      </w:r>
    </w:p>
    <w:p w14:paraId="41FCEBA3" w14:textId="77777777" w:rsidR="00C47A9E" w:rsidRDefault="00C47A9E">
      <w:pPr>
        <w:spacing w:line="200" w:lineRule="exact"/>
      </w:pPr>
    </w:p>
    <w:p w14:paraId="1EE8AA07" w14:textId="77777777" w:rsidR="00C47A9E" w:rsidRDefault="00C47A9E">
      <w:pPr>
        <w:spacing w:line="200" w:lineRule="exact"/>
      </w:pPr>
    </w:p>
    <w:p w14:paraId="5ECF91E7" w14:textId="77777777" w:rsidR="00C47A9E" w:rsidRDefault="00C47A9E">
      <w:pPr>
        <w:spacing w:line="200" w:lineRule="exact"/>
      </w:pPr>
    </w:p>
    <w:p w14:paraId="5C1D3012" w14:textId="77777777" w:rsidR="00C47A9E" w:rsidRDefault="00C47A9E">
      <w:pPr>
        <w:spacing w:line="200" w:lineRule="exact"/>
      </w:pPr>
    </w:p>
    <w:p w14:paraId="66CA049E" w14:textId="77777777" w:rsidR="00C47A9E" w:rsidRDefault="00C47A9E">
      <w:pPr>
        <w:spacing w:line="200" w:lineRule="exact"/>
      </w:pPr>
    </w:p>
    <w:p w14:paraId="6F2018AF" w14:textId="77777777" w:rsidR="00C47A9E" w:rsidRDefault="00C47A9E">
      <w:pPr>
        <w:spacing w:line="200" w:lineRule="exact"/>
      </w:pPr>
    </w:p>
    <w:p w14:paraId="3D5FD202" w14:textId="77777777" w:rsidR="00C47A9E" w:rsidRDefault="00C47A9E">
      <w:pPr>
        <w:spacing w:line="200" w:lineRule="exact"/>
      </w:pPr>
    </w:p>
    <w:p w14:paraId="33ACF769" w14:textId="77777777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How are you trying to please others</w:t>
      </w:r>
      <w:r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with the way you live your life?</w:t>
      </w:r>
    </w:p>
    <w:p w14:paraId="26CCE604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44317220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7C71022B" w14:textId="11BDEF7E" w:rsidR="007D2FE2" w:rsidRDefault="007D2FE2" w:rsidP="007D2F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 don’t try to do so.</w:t>
      </w:r>
    </w:p>
    <w:p w14:paraId="7C139975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08939166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77084A4F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6DE39EAA" w14:textId="77777777" w:rsidR="007D2FE2" w:rsidRDefault="007D2F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200867E0" w14:textId="504ACFB3" w:rsidR="007D2FE2" w:rsidRDefault="007D2FE2" w:rsidP="007D2FE2">
      <w:pPr>
        <w:rPr>
          <w:rFonts w:ascii="Verdana" w:eastAsia="Verdana" w:hAnsi="Verdana" w:cs="Verdana"/>
          <w:sz w:val="24"/>
          <w:szCs w:val="24"/>
        </w:rPr>
        <w:sectPr w:rsidR="007D2FE2">
          <w:headerReference w:type="default" r:id="rId11"/>
          <w:footerReference w:type="default" r:id="rId12"/>
          <w:pgSz w:w="12240" w:h="15840"/>
          <w:pgMar w:top="660" w:right="1720" w:bottom="280" w:left="1680" w:header="0" w:footer="3057" w:gutter="0"/>
          <w:cols w:space="720"/>
        </w:sectPr>
      </w:pPr>
    </w:p>
    <w:p w14:paraId="59A66366" w14:textId="77777777" w:rsidR="007D2FE2" w:rsidRDefault="007D2FE2" w:rsidP="007D2FE2">
      <w:pPr>
        <w:spacing w:before="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I want people to think me as their best friend and be their priority and I would like if they say truth about me that’s all.</w:t>
      </w:r>
    </w:p>
    <w:p w14:paraId="38BE1CE8" w14:textId="77777777" w:rsidR="007D2FE2" w:rsidRDefault="007D2FE2" w:rsidP="007D2FE2">
      <w:pPr>
        <w:spacing w:before="61"/>
        <w:rPr>
          <w:rFonts w:ascii="Verdana" w:eastAsia="Verdana" w:hAnsi="Verdana" w:cs="Verdana"/>
          <w:sz w:val="24"/>
          <w:szCs w:val="24"/>
        </w:rPr>
      </w:pPr>
    </w:p>
    <w:p w14:paraId="6D58EE02" w14:textId="5F4016F8" w:rsidR="007D2FE2" w:rsidRDefault="007D2FE2" w:rsidP="007D2FE2">
      <w:pPr>
        <w:spacing w:before="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10D70068" w14:textId="09E85ACC" w:rsidR="00C47A9E" w:rsidRDefault="001B1895" w:rsidP="00E854E2">
      <w:pPr>
        <w:spacing w:before="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How do your behaviors and actions support what they think or say?</w:t>
      </w:r>
    </w:p>
    <w:p w14:paraId="31F00C1E" w14:textId="09B950AC" w:rsidR="00E854E2" w:rsidRPr="00E854E2" w:rsidRDefault="00E854E2" w:rsidP="00E854E2">
      <w:pPr>
        <w:spacing w:before="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try to be real.</w:t>
      </w:r>
    </w:p>
    <w:p w14:paraId="23375EFD" w14:textId="77777777" w:rsidR="00C47A9E" w:rsidRDefault="00C47A9E">
      <w:pPr>
        <w:spacing w:line="200" w:lineRule="exact"/>
      </w:pPr>
    </w:p>
    <w:p w14:paraId="1E43D525" w14:textId="77777777" w:rsidR="00C47A9E" w:rsidRDefault="00C47A9E">
      <w:pPr>
        <w:spacing w:line="200" w:lineRule="exact"/>
      </w:pPr>
    </w:p>
    <w:p w14:paraId="2B54BFFD" w14:textId="77777777" w:rsidR="00C47A9E" w:rsidRDefault="00C47A9E">
      <w:pPr>
        <w:spacing w:line="200" w:lineRule="exact"/>
      </w:pPr>
    </w:p>
    <w:p w14:paraId="6D5614B0" w14:textId="77777777" w:rsidR="00C47A9E" w:rsidRDefault="00C47A9E">
      <w:pPr>
        <w:spacing w:line="200" w:lineRule="exact"/>
      </w:pPr>
    </w:p>
    <w:p w14:paraId="1A64A498" w14:textId="77777777" w:rsidR="00C47A9E" w:rsidRDefault="00C47A9E">
      <w:pPr>
        <w:spacing w:line="200" w:lineRule="exact"/>
      </w:pPr>
    </w:p>
    <w:p w14:paraId="220B0A0D" w14:textId="77777777" w:rsidR="00C47A9E" w:rsidRDefault="00C47A9E">
      <w:pPr>
        <w:spacing w:line="200" w:lineRule="exact"/>
      </w:pPr>
    </w:p>
    <w:p w14:paraId="1C8D5C5B" w14:textId="77777777" w:rsidR="00C47A9E" w:rsidRDefault="00C47A9E">
      <w:pPr>
        <w:spacing w:line="200" w:lineRule="exact"/>
      </w:pPr>
    </w:p>
    <w:p w14:paraId="761CDB68" w14:textId="77777777" w:rsidR="00C47A9E" w:rsidRDefault="00C47A9E">
      <w:pPr>
        <w:spacing w:line="200" w:lineRule="exact"/>
      </w:pPr>
    </w:p>
    <w:p w14:paraId="4C1A2881" w14:textId="255893ED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least want people to think about you?</w:t>
      </w:r>
    </w:p>
    <w:p w14:paraId="522FC2D7" w14:textId="4190060C" w:rsidR="00E854E2" w:rsidRDefault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speak a lot sometimes , people should ignore it</w:t>
      </w:r>
    </w:p>
    <w:p w14:paraId="2290C34B" w14:textId="77777777" w:rsidR="00C47A9E" w:rsidRDefault="00C47A9E">
      <w:pPr>
        <w:spacing w:before="6" w:line="140" w:lineRule="exact"/>
        <w:rPr>
          <w:sz w:val="15"/>
          <w:szCs w:val="15"/>
        </w:rPr>
      </w:pPr>
    </w:p>
    <w:p w14:paraId="26A0D356" w14:textId="77777777" w:rsidR="00C47A9E" w:rsidRDefault="00C47A9E">
      <w:pPr>
        <w:spacing w:line="200" w:lineRule="exact"/>
      </w:pPr>
    </w:p>
    <w:p w14:paraId="02D861D6" w14:textId="77777777" w:rsidR="00C47A9E" w:rsidRDefault="00C47A9E">
      <w:pPr>
        <w:spacing w:line="200" w:lineRule="exact"/>
      </w:pPr>
    </w:p>
    <w:p w14:paraId="422E0F2E" w14:textId="77777777" w:rsidR="00C47A9E" w:rsidRDefault="00C47A9E">
      <w:pPr>
        <w:spacing w:line="200" w:lineRule="exact"/>
      </w:pPr>
    </w:p>
    <w:p w14:paraId="7C0939A4" w14:textId="77777777" w:rsidR="00C47A9E" w:rsidRDefault="00C47A9E">
      <w:pPr>
        <w:spacing w:line="200" w:lineRule="exact"/>
      </w:pPr>
    </w:p>
    <w:p w14:paraId="08F548EF" w14:textId="77777777" w:rsidR="00C47A9E" w:rsidRDefault="00C47A9E">
      <w:pPr>
        <w:spacing w:line="200" w:lineRule="exact"/>
      </w:pPr>
    </w:p>
    <w:p w14:paraId="44FBB225" w14:textId="77777777" w:rsidR="00C47A9E" w:rsidRDefault="00C47A9E">
      <w:pPr>
        <w:spacing w:line="200" w:lineRule="exact"/>
      </w:pPr>
    </w:p>
    <w:p w14:paraId="7BE6CD04" w14:textId="25239821" w:rsidR="00C47A9E" w:rsidRDefault="001B1895" w:rsidP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Is it more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important to be like by oth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rs or to </w:t>
      </w:r>
      <w:r>
        <w:rPr>
          <w:rFonts w:ascii="Verdana" w:eastAsia="Verdana" w:hAnsi="Verdana" w:cs="Verdana"/>
          <w:spacing w:val="2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 yourse</w:t>
      </w:r>
      <w:r>
        <w:rPr>
          <w:rFonts w:ascii="Verdana" w:eastAsia="Verdana" w:hAnsi="Verdana" w:cs="Verdana"/>
          <w:spacing w:val="1"/>
          <w:sz w:val="24"/>
          <w:szCs w:val="24"/>
        </w:rPr>
        <w:t>lf</w:t>
      </w:r>
      <w:r>
        <w:rPr>
          <w:rFonts w:ascii="Verdana" w:eastAsia="Verdana" w:hAnsi="Verdana" w:cs="Verdana"/>
          <w:sz w:val="24"/>
          <w:szCs w:val="24"/>
        </w:rPr>
        <w:t>? Why?</w:t>
      </w:r>
    </w:p>
    <w:p w14:paraId="618FF7E9" w14:textId="6B26A23F" w:rsidR="00E854E2" w:rsidRDefault="00E854E2" w:rsidP="00E854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442B4DB6" w14:textId="17208049" w:rsidR="00E854E2" w:rsidRPr="00E854E2" w:rsidRDefault="00E854E2" w:rsidP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It is more important to accept yourself and be like it always, cause liking yourself is really important and change can sometimes be bad.</w:t>
      </w:r>
    </w:p>
    <w:p w14:paraId="60541C05" w14:textId="77777777" w:rsidR="00C47A9E" w:rsidRDefault="00C47A9E">
      <w:pPr>
        <w:spacing w:line="200" w:lineRule="exact"/>
      </w:pPr>
    </w:p>
    <w:p w14:paraId="15C3D88A" w14:textId="77777777" w:rsidR="00C47A9E" w:rsidRDefault="00C47A9E">
      <w:pPr>
        <w:spacing w:line="200" w:lineRule="exact"/>
      </w:pPr>
    </w:p>
    <w:p w14:paraId="1556EF1E" w14:textId="77777777" w:rsidR="00C47A9E" w:rsidRDefault="00C47A9E">
      <w:pPr>
        <w:spacing w:line="200" w:lineRule="exact"/>
      </w:pPr>
    </w:p>
    <w:p w14:paraId="4320023A" w14:textId="54E6300F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Who are </w:t>
      </w:r>
      <w:r>
        <w:rPr>
          <w:rFonts w:ascii="Verdana" w:eastAsia="Verdana" w:hAnsi="Verdana" w:cs="Verdana"/>
          <w:spacing w:val="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 people who allow you to feel fully yourself?</w:t>
      </w:r>
    </w:p>
    <w:p w14:paraId="1DCE8A7D" w14:textId="7AEDF425" w:rsidR="00E854E2" w:rsidRDefault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True family and friends</w:t>
      </w:r>
    </w:p>
    <w:p w14:paraId="3E024AFB" w14:textId="77777777" w:rsidR="00C47A9E" w:rsidRDefault="00C47A9E">
      <w:pPr>
        <w:spacing w:before="6" w:line="160" w:lineRule="exact"/>
        <w:rPr>
          <w:sz w:val="16"/>
          <w:szCs w:val="16"/>
        </w:rPr>
      </w:pPr>
    </w:p>
    <w:p w14:paraId="790345D6" w14:textId="77777777" w:rsidR="00C47A9E" w:rsidRDefault="00C47A9E">
      <w:pPr>
        <w:spacing w:line="200" w:lineRule="exact"/>
      </w:pPr>
    </w:p>
    <w:p w14:paraId="0D9B2DF6" w14:textId="77777777" w:rsidR="00C47A9E" w:rsidRDefault="00C47A9E">
      <w:pPr>
        <w:spacing w:line="200" w:lineRule="exact"/>
      </w:pPr>
    </w:p>
    <w:p w14:paraId="153EFCBA" w14:textId="77777777" w:rsidR="00C47A9E" w:rsidRDefault="00C47A9E">
      <w:pPr>
        <w:spacing w:line="200" w:lineRule="exact"/>
      </w:pPr>
    </w:p>
    <w:p w14:paraId="2C72348D" w14:textId="77777777" w:rsidR="00C47A9E" w:rsidRDefault="00C47A9E">
      <w:pPr>
        <w:spacing w:line="200" w:lineRule="exact"/>
      </w:pPr>
    </w:p>
    <w:p w14:paraId="3456DBEA" w14:textId="77777777" w:rsidR="00C47A9E" w:rsidRDefault="00C47A9E">
      <w:pPr>
        <w:spacing w:line="200" w:lineRule="exact"/>
      </w:pPr>
    </w:p>
    <w:p w14:paraId="033F7FEC" w14:textId="77777777" w:rsidR="00C47A9E" w:rsidRDefault="00C47A9E">
      <w:pPr>
        <w:spacing w:line="200" w:lineRule="exact"/>
      </w:pPr>
    </w:p>
    <w:p w14:paraId="361B2108" w14:textId="77777777" w:rsidR="00C47A9E" w:rsidRDefault="00C47A9E">
      <w:pPr>
        <w:spacing w:line="200" w:lineRule="exact"/>
      </w:pPr>
    </w:p>
    <w:p w14:paraId="49CEEE66" w14:textId="77777777" w:rsidR="00C47A9E" w:rsidRDefault="00C47A9E">
      <w:pPr>
        <w:spacing w:line="200" w:lineRule="exact"/>
      </w:pPr>
    </w:p>
    <w:p w14:paraId="6C191463" w14:textId="60808DF5" w:rsidR="00E854E2" w:rsidRDefault="001B1895" w:rsidP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pla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es allow you to feel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fully yourself?</w:t>
      </w:r>
    </w:p>
    <w:p w14:paraId="1D593CE7" w14:textId="77777777" w:rsidR="00E854E2" w:rsidRDefault="00E854E2" w:rsidP="00E854E2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Places that are open to new ideas and thoughts, place like home and places that feel like home</w:t>
      </w:r>
    </w:p>
    <w:p w14:paraId="361DEA48" w14:textId="77777777" w:rsidR="00E854E2" w:rsidRDefault="00E854E2" w:rsidP="00E854E2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35B2AE4C" w14:textId="77777777" w:rsidR="00E854E2" w:rsidRDefault="00E854E2" w:rsidP="005C005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activities allow you to feel fully yourself?</w:t>
      </w:r>
    </w:p>
    <w:p w14:paraId="72982A7D" w14:textId="77777777" w:rsidR="00E854E2" w:rsidRDefault="00E854E2" w:rsidP="00E854E2">
      <w:pPr>
        <w:rPr>
          <w:rFonts w:ascii="Verdana" w:eastAsia="Verdana" w:hAnsi="Verdana" w:cs="Verdana"/>
          <w:sz w:val="24"/>
          <w:szCs w:val="24"/>
        </w:rPr>
      </w:pPr>
    </w:p>
    <w:p w14:paraId="291D5EE3" w14:textId="5B8D39A7" w:rsidR="00E854E2" w:rsidRDefault="00E854E2" w:rsidP="00E854E2">
      <w:pPr>
        <w:rPr>
          <w:rFonts w:ascii="Verdana" w:eastAsia="Verdana" w:hAnsi="Verdana" w:cs="Verdana"/>
          <w:sz w:val="24"/>
          <w:szCs w:val="24"/>
        </w:rPr>
        <w:sectPr w:rsidR="00E854E2">
          <w:headerReference w:type="default" r:id="rId13"/>
          <w:footerReference w:type="default" r:id="rId14"/>
          <w:pgSz w:w="12240" w:h="15840"/>
          <w:pgMar w:top="660" w:right="1720" w:bottom="280" w:left="1680" w:header="0" w:footer="3057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Activities where I can show really who I am.</w:t>
      </w:r>
    </w:p>
    <w:p w14:paraId="14E7E3AE" w14:textId="03793259" w:rsidR="00E854E2" w:rsidRDefault="00E854E2" w:rsidP="00E854E2">
      <w:pPr>
        <w:spacing w:before="61"/>
        <w:rPr>
          <w:rFonts w:ascii="Verdana" w:eastAsia="Verdana" w:hAnsi="Verdana" w:cs="Verdana"/>
          <w:b/>
          <w:sz w:val="24"/>
          <w:szCs w:val="24"/>
        </w:rPr>
      </w:pPr>
    </w:p>
    <w:p w14:paraId="66CDF252" w14:textId="7AA0DBE6" w:rsidR="00C47A9E" w:rsidRDefault="001B1895">
      <w:pPr>
        <w:spacing w:before="61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ACCOM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b/>
          <w:sz w:val="24"/>
          <w:szCs w:val="24"/>
        </w:rPr>
        <w:t>LISHMENTS</w:t>
      </w:r>
    </w:p>
    <w:p w14:paraId="05D6150D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00F23E5C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thr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e things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re you most proud of in your life to date?</w:t>
      </w:r>
    </w:p>
    <w:p w14:paraId="684F1075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C374BD2" w14:textId="0C4B4F3A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5C005E">
        <w:rPr>
          <w:rFonts w:ascii="Verdana" w:eastAsia="Verdana" w:hAnsi="Verdana" w:cs="Verdana"/>
          <w:sz w:val="24"/>
          <w:szCs w:val="24"/>
        </w:rPr>
        <w:t>good schooling</w:t>
      </w:r>
    </w:p>
    <w:p w14:paraId="30648B23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1C3A7B02" w14:textId="1C49BD7F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5C005E">
        <w:rPr>
          <w:rFonts w:ascii="Verdana" w:eastAsia="Verdana" w:hAnsi="Verdana" w:cs="Verdana"/>
          <w:sz w:val="24"/>
          <w:szCs w:val="24"/>
        </w:rPr>
        <w:t>my Olympiad results</w:t>
      </w:r>
    </w:p>
    <w:p w14:paraId="0A8DC589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BDFC905" w14:textId="6605EFEB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5C005E">
        <w:rPr>
          <w:rFonts w:ascii="Verdana" w:eastAsia="Verdana" w:hAnsi="Verdana" w:cs="Verdana"/>
          <w:sz w:val="24"/>
          <w:szCs w:val="24"/>
        </w:rPr>
        <w:t>my achievements in field of programming</w:t>
      </w:r>
    </w:p>
    <w:p w14:paraId="532FC41E" w14:textId="77777777" w:rsidR="00C47A9E" w:rsidRDefault="00C47A9E">
      <w:pPr>
        <w:spacing w:line="200" w:lineRule="exact"/>
      </w:pPr>
    </w:p>
    <w:p w14:paraId="6A83A41D" w14:textId="77777777" w:rsidR="00C47A9E" w:rsidRDefault="00C47A9E">
      <w:pPr>
        <w:spacing w:line="200" w:lineRule="exact"/>
      </w:pPr>
    </w:p>
    <w:p w14:paraId="573BD7FB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3A084563" w14:textId="3636356C" w:rsidR="005C005E" w:rsidRDefault="001B1895" w:rsidP="005C005E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hope to achieve in life?</w:t>
      </w:r>
    </w:p>
    <w:p w14:paraId="58AC4CC5" w14:textId="75A2E462" w:rsidR="005C005E" w:rsidRPr="005C005E" w:rsidRDefault="005C005E" w:rsidP="005C005E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Stability , both financially </w:t>
      </w:r>
      <w:r w:rsidR="00CB0C18">
        <w:rPr>
          <w:rFonts w:ascii="Verdana" w:eastAsia="Verdana" w:hAnsi="Verdana" w:cs="Verdana"/>
          <w:sz w:val="24"/>
          <w:szCs w:val="24"/>
        </w:rPr>
        <w:t>and socially</w:t>
      </w:r>
    </w:p>
    <w:p w14:paraId="1CF0E32F" w14:textId="77777777" w:rsidR="00C47A9E" w:rsidRDefault="00C47A9E">
      <w:pPr>
        <w:spacing w:line="200" w:lineRule="exact"/>
      </w:pPr>
    </w:p>
    <w:p w14:paraId="6048358C" w14:textId="77777777" w:rsidR="00C47A9E" w:rsidRDefault="00C47A9E">
      <w:pPr>
        <w:spacing w:line="200" w:lineRule="exact"/>
      </w:pPr>
    </w:p>
    <w:p w14:paraId="4D3B33E5" w14:textId="77777777" w:rsidR="00C47A9E" w:rsidRDefault="00C47A9E">
      <w:pPr>
        <w:spacing w:line="200" w:lineRule="exact"/>
      </w:pPr>
    </w:p>
    <w:p w14:paraId="7342B194" w14:textId="77777777" w:rsidR="00C47A9E" w:rsidRDefault="00C47A9E">
      <w:pPr>
        <w:spacing w:line="200" w:lineRule="exact"/>
      </w:pPr>
    </w:p>
    <w:p w14:paraId="60A36F5A" w14:textId="77777777" w:rsidR="00C47A9E" w:rsidRDefault="00C47A9E">
      <w:pPr>
        <w:spacing w:line="200" w:lineRule="exact"/>
      </w:pPr>
    </w:p>
    <w:p w14:paraId="78F3C1CF" w14:textId="77777777" w:rsidR="00C47A9E" w:rsidRDefault="00C47A9E">
      <w:pPr>
        <w:spacing w:line="200" w:lineRule="exact"/>
      </w:pPr>
    </w:p>
    <w:p w14:paraId="3A5F148A" w14:textId="77777777" w:rsidR="00C47A9E" w:rsidRDefault="00C47A9E">
      <w:pPr>
        <w:spacing w:line="200" w:lineRule="exact"/>
      </w:pPr>
    </w:p>
    <w:p w14:paraId="63E8D4B6" w14:textId="47AA52D5" w:rsidR="00C47A9E" w:rsidRDefault="001B1895" w:rsidP="00CB0C18">
      <w:pPr>
        <w:ind w:left="100" w:right="3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If you were to receive an award,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what would you want that award to represent?   Why?</w:t>
      </w:r>
    </w:p>
    <w:p w14:paraId="6C388E3E" w14:textId="3012503F" w:rsidR="00CB0C18" w:rsidRPr="00CB0C18" w:rsidRDefault="00CB0C18" w:rsidP="00CB0C18">
      <w:pPr>
        <w:ind w:left="100" w:right="361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Most humble guy, cause I think I am humble and gentle always.</w:t>
      </w:r>
    </w:p>
    <w:p w14:paraId="76353E07" w14:textId="77777777" w:rsidR="00C47A9E" w:rsidRDefault="00C47A9E">
      <w:pPr>
        <w:spacing w:line="200" w:lineRule="exact"/>
      </w:pPr>
    </w:p>
    <w:p w14:paraId="739992AB" w14:textId="77777777" w:rsidR="00C47A9E" w:rsidRDefault="00C47A9E">
      <w:pPr>
        <w:spacing w:line="200" w:lineRule="exact"/>
      </w:pPr>
    </w:p>
    <w:p w14:paraId="659C9B56" w14:textId="77777777" w:rsidR="00C47A9E" w:rsidRDefault="00C47A9E">
      <w:pPr>
        <w:spacing w:line="200" w:lineRule="exact"/>
      </w:pPr>
    </w:p>
    <w:p w14:paraId="44001DC4" w14:textId="77777777" w:rsidR="00C47A9E" w:rsidRDefault="00C47A9E">
      <w:pPr>
        <w:spacing w:line="200" w:lineRule="exact"/>
      </w:pPr>
    </w:p>
    <w:p w14:paraId="5382B4C7" w14:textId="77777777" w:rsidR="00C47A9E" w:rsidRDefault="00C47A9E">
      <w:pPr>
        <w:spacing w:line="200" w:lineRule="exact"/>
      </w:pPr>
    </w:p>
    <w:p w14:paraId="585E288F" w14:textId="77777777" w:rsidR="00C47A9E" w:rsidRDefault="00C47A9E">
      <w:pPr>
        <w:spacing w:line="200" w:lineRule="exact"/>
      </w:pPr>
    </w:p>
    <w:p w14:paraId="2F46CFDD" w14:textId="77777777" w:rsidR="00C47A9E" w:rsidRDefault="00C47A9E">
      <w:pPr>
        <w:spacing w:line="200" w:lineRule="exact"/>
      </w:pPr>
    </w:p>
    <w:p w14:paraId="4AA129ED" w14:textId="77777777" w:rsidR="00C47A9E" w:rsidRDefault="00C47A9E">
      <w:pPr>
        <w:spacing w:line="200" w:lineRule="exact"/>
      </w:pPr>
    </w:p>
    <w:p w14:paraId="23D23E5E" w14:textId="499D4452" w:rsidR="00C47A9E" w:rsidRDefault="001B1895">
      <w:pPr>
        <w:ind w:left="100" w:right="6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If you co</w:t>
      </w:r>
      <w:r>
        <w:rPr>
          <w:rFonts w:ascii="Verdana" w:eastAsia="Verdana" w:hAnsi="Verdana" w:cs="Verdana"/>
          <w:spacing w:val="2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ld accomplish only one thi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 during the rest of your life, what would it be?</w:t>
      </w:r>
    </w:p>
    <w:p w14:paraId="3152E9E9" w14:textId="4F4D964D" w:rsidR="00CB0C18" w:rsidRDefault="00CB0C18">
      <w:pPr>
        <w:ind w:left="100" w:right="6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money</w:t>
      </w:r>
    </w:p>
    <w:p w14:paraId="53AF6ABF" w14:textId="77777777" w:rsidR="00C47A9E" w:rsidRDefault="00C47A9E">
      <w:pPr>
        <w:spacing w:before="9" w:line="160" w:lineRule="exact"/>
        <w:rPr>
          <w:sz w:val="17"/>
          <w:szCs w:val="17"/>
        </w:rPr>
      </w:pPr>
    </w:p>
    <w:p w14:paraId="0B9F0FFC" w14:textId="77777777" w:rsidR="00C47A9E" w:rsidRDefault="00C47A9E">
      <w:pPr>
        <w:spacing w:line="200" w:lineRule="exact"/>
      </w:pPr>
    </w:p>
    <w:p w14:paraId="7034EDEB" w14:textId="77777777" w:rsidR="00C47A9E" w:rsidRDefault="00C47A9E">
      <w:pPr>
        <w:spacing w:line="200" w:lineRule="exact"/>
      </w:pPr>
    </w:p>
    <w:p w14:paraId="39983321" w14:textId="77777777" w:rsidR="00C47A9E" w:rsidRDefault="00C47A9E">
      <w:pPr>
        <w:spacing w:line="200" w:lineRule="exact"/>
      </w:pPr>
    </w:p>
    <w:p w14:paraId="1EEE3C0D" w14:textId="77777777" w:rsidR="00C47A9E" w:rsidRDefault="00C47A9E">
      <w:pPr>
        <w:spacing w:line="200" w:lineRule="exact"/>
      </w:pPr>
    </w:p>
    <w:p w14:paraId="34828801" w14:textId="77777777" w:rsidR="00C47A9E" w:rsidRDefault="00C47A9E">
      <w:pPr>
        <w:spacing w:line="200" w:lineRule="exact"/>
      </w:pPr>
    </w:p>
    <w:p w14:paraId="0EA85A92" w14:textId="77777777" w:rsidR="00C47A9E" w:rsidRDefault="00C47A9E">
      <w:pPr>
        <w:spacing w:line="200" w:lineRule="exact"/>
      </w:pPr>
    </w:p>
    <w:p w14:paraId="6BA73C19" w14:textId="77777777" w:rsidR="00C47A9E" w:rsidRDefault="00C47A9E">
      <w:pPr>
        <w:spacing w:line="200" w:lineRule="exact"/>
      </w:pPr>
    </w:p>
    <w:p w14:paraId="09B9799B" w14:textId="77777777" w:rsidR="00C47A9E" w:rsidRDefault="00C47A9E">
      <w:pPr>
        <w:spacing w:line="200" w:lineRule="exact"/>
      </w:pPr>
    </w:p>
    <w:p w14:paraId="2B7ADFCA" w14:textId="77777777" w:rsidR="00C47A9E" w:rsidRDefault="00C47A9E">
      <w:pPr>
        <w:spacing w:line="200" w:lineRule="exact"/>
      </w:pPr>
    </w:p>
    <w:p w14:paraId="23E80FDE" w14:textId="77777777" w:rsidR="00C47A9E" w:rsidRDefault="00C47A9E">
      <w:pPr>
        <w:spacing w:line="200" w:lineRule="exact"/>
      </w:pPr>
    </w:p>
    <w:p w14:paraId="08FDC7BF" w14:textId="77777777" w:rsidR="00C47A9E" w:rsidRDefault="001B1895">
      <w:pPr>
        <w:ind w:left="100" w:right="40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believe you are here to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accomplish or contribute to the world?</w:t>
      </w:r>
    </w:p>
    <w:p w14:paraId="7D66D187" w14:textId="77777777" w:rsidR="00CB0C18" w:rsidRDefault="00CB0C18">
      <w:pPr>
        <w:ind w:left="100" w:right="405"/>
        <w:rPr>
          <w:rFonts w:ascii="Verdana" w:eastAsia="Verdana" w:hAnsi="Verdana" w:cs="Verdana"/>
          <w:sz w:val="24"/>
          <w:szCs w:val="24"/>
        </w:rPr>
      </w:pPr>
    </w:p>
    <w:p w14:paraId="18B57611" w14:textId="7526BAEF" w:rsidR="00CB0C18" w:rsidRDefault="00CB0C18">
      <w:pPr>
        <w:ind w:left="100" w:right="405"/>
        <w:rPr>
          <w:rFonts w:ascii="Verdana" w:eastAsia="Verdana" w:hAnsi="Verdana" w:cs="Verdana"/>
          <w:sz w:val="24"/>
          <w:szCs w:val="24"/>
        </w:rPr>
        <w:sectPr w:rsidR="00CB0C18">
          <w:headerReference w:type="default" r:id="rId15"/>
          <w:footerReference w:type="default" r:id="rId16"/>
          <w:pgSz w:w="12240" w:h="15840"/>
          <w:pgMar w:top="660" w:right="1720" w:bottom="280" w:left="1700" w:header="0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Of   course I am here to shine and create  my name amongst all top class people.</w:t>
      </w:r>
    </w:p>
    <w:p w14:paraId="047F296B" w14:textId="77777777" w:rsidR="00C47A9E" w:rsidRDefault="001B1895">
      <w:pPr>
        <w:spacing w:before="61"/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REFLECTION</w:t>
      </w:r>
    </w:p>
    <w:p w14:paraId="1D64AD0A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3A4F10D4" w14:textId="77777777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List three (3) things that you are:</w:t>
      </w:r>
    </w:p>
    <w:p w14:paraId="064577B3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20DC9F9" w14:textId="2BECF02B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friend</w:t>
      </w:r>
    </w:p>
    <w:p w14:paraId="560A14E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BD175CD" w14:textId="3BC415A1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gentleman</w:t>
      </w:r>
    </w:p>
    <w:p w14:paraId="0DA13209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C0940B5" w14:textId="6E4271CD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CB0C18">
        <w:rPr>
          <w:rFonts w:ascii="Verdana" w:eastAsia="Verdana" w:hAnsi="Verdana" w:cs="Verdana"/>
          <w:sz w:val="24"/>
          <w:szCs w:val="24"/>
        </w:rPr>
        <w:t>hardworking</w:t>
      </w:r>
    </w:p>
    <w:p w14:paraId="0A045DDD" w14:textId="77777777" w:rsidR="00C47A9E" w:rsidRDefault="00C47A9E">
      <w:pPr>
        <w:spacing w:line="200" w:lineRule="exact"/>
      </w:pPr>
    </w:p>
    <w:p w14:paraId="64918F5F" w14:textId="77777777" w:rsidR="00C47A9E" w:rsidRDefault="00C47A9E">
      <w:pPr>
        <w:spacing w:line="200" w:lineRule="exact"/>
      </w:pPr>
    </w:p>
    <w:p w14:paraId="3F36102B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1817279A" w14:textId="77777777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List three (3) things that you are not:</w:t>
      </w:r>
    </w:p>
    <w:p w14:paraId="4B56FA96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2D83CCF" w14:textId="71951D4E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focused</w:t>
      </w:r>
    </w:p>
    <w:p w14:paraId="1CA1B5C1" w14:textId="77777777" w:rsidR="00C47A9E" w:rsidRDefault="00C47A9E">
      <w:pPr>
        <w:spacing w:before="1" w:line="240" w:lineRule="exact"/>
        <w:rPr>
          <w:sz w:val="24"/>
          <w:szCs w:val="24"/>
        </w:rPr>
      </w:pPr>
    </w:p>
    <w:p w14:paraId="02C67DD1" w14:textId="0B676B31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lazy</w:t>
      </w:r>
    </w:p>
    <w:p w14:paraId="13D56018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BD42FCA" w14:textId="0927A76D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CB0C18">
        <w:rPr>
          <w:rFonts w:ascii="Verdana" w:eastAsia="Verdana" w:hAnsi="Verdana" w:cs="Verdana"/>
          <w:sz w:val="24"/>
          <w:szCs w:val="24"/>
        </w:rPr>
        <w:t>greedy</w:t>
      </w:r>
    </w:p>
    <w:p w14:paraId="163A5CA2" w14:textId="77777777" w:rsidR="00C47A9E" w:rsidRDefault="00C47A9E">
      <w:pPr>
        <w:spacing w:line="200" w:lineRule="exact"/>
      </w:pPr>
    </w:p>
    <w:p w14:paraId="58007D41" w14:textId="77777777" w:rsidR="00C47A9E" w:rsidRDefault="00C47A9E">
      <w:pPr>
        <w:spacing w:line="200" w:lineRule="exact"/>
      </w:pPr>
    </w:p>
    <w:p w14:paraId="25D20E9E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4F72F5B6" w14:textId="744102F4" w:rsidR="00C47A9E" w:rsidRDefault="001B1895" w:rsidP="00CB0C18">
      <w:pPr>
        <w:ind w:left="120" w:right="46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is something that represents you?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(e.g. song, animal, flower, poem, symbol, jewelry, etc</w:t>
      </w:r>
      <w:r>
        <w:rPr>
          <w:rFonts w:ascii="Verdana" w:eastAsia="Verdana" w:hAnsi="Verdana" w:cs="Verdana"/>
          <w:spacing w:val="2"/>
          <w:sz w:val="24"/>
          <w:szCs w:val="24"/>
        </w:rPr>
        <w:t>…</w:t>
      </w:r>
      <w:r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pacing w:val="8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why?</w:t>
      </w:r>
    </w:p>
    <w:p w14:paraId="7D1B516F" w14:textId="16DB6105" w:rsidR="00CB0C18" w:rsidRPr="00CB0C18" w:rsidRDefault="00CB0C18" w:rsidP="00CB0C18">
      <w:pPr>
        <w:ind w:left="120" w:right="46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would say I am like song “IF”</w:t>
      </w:r>
    </w:p>
    <w:p w14:paraId="084930C5" w14:textId="77777777" w:rsidR="00C47A9E" w:rsidRDefault="00C47A9E">
      <w:pPr>
        <w:spacing w:line="200" w:lineRule="exact"/>
      </w:pPr>
    </w:p>
    <w:p w14:paraId="7AE0AD62" w14:textId="77777777" w:rsidR="00C47A9E" w:rsidRDefault="00C47A9E">
      <w:pPr>
        <w:spacing w:line="200" w:lineRule="exact"/>
      </w:pPr>
    </w:p>
    <w:p w14:paraId="1868952B" w14:textId="77777777" w:rsidR="00C47A9E" w:rsidRDefault="00C47A9E">
      <w:pPr>
        <w:spacing w:line="200" w:lineRule="exact"/>
      </w:pPr>
    </w:p>
    <w:p w14:paraId="7F2F632A" w14:textId="77777777" w:rsidR="00C47A9E" w:rsidRDefault="00C47A9E">
      <w:pPr>
        <w:spacing w:line="200" w:lineRule="exact"/>
      </w:pPr>
    </w:p>
    <w:p w14:paraId="57FC4C93" w14:textId="77777777" w:rsidR="00C47A9E" w:rsidRDefault="00C47A9E">
      <w:pPr>
        <w:spacing w:line="200" w:lineRule="exact"/>
      </w:pPr>
    </w:p>
    <w:p w14:paraId="0512893C" w14:textId="77777777" w:rsidR="00C47A9E" w:rsidRDefault="00C47A9E">
      <w:pPr>
        <w:spacing w:line="200" w:lineRule="exact"/>
      </w:pPr>
    </w:p>
    <w:p w14:paraId="33277081" w14:textId="77777777" w:rsidR="00C47A9E" w:rsidRDefault="00C47A9E">
      <w:pPr>
        <w:spacing w:line="200" w:lineRule="exact"/>
      </w:pPr>
    </w:p>
    <w:p w14:paraId="18E84636" w14:textId="4D0F10E8" w:rsidR="00CB0C18" w:rsidRDefault="001B1895" w:rsidP="00CB0C18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What do you like </w:t>
      </w:r>
      <w:r>
        <w:rPr>
          <w:rFonts w:ascii="Verdana" w:eastAsia="Verdana" w:hAnsi="Verdana" w:cs="Verdana"/>
          <w:spacing w:val="2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est about yourself?</w:t>
      </w:r>
    </w:p>
    <w:p w14:paraId="56086C79" w14:textId="79348AE2" w:rsidR="00CB0C18" w:rsidRPr="00CB0C18" w:rsidRDefault="00CB0C18" w:rsidP="00CB0C18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My nature </w:t>
      </w:r>
    </w:p>
    <w:p w14:paraId="30A4B87F" w14:textId="77777777" w:rsidR="00C47A9E" w:rsidRDefault="00C47A9E">
      <w:pPr>
        <w:spacing w:line="200" w:lineRule="exact"/>
      </w:pPr>
    </w:p>
    <w:p w14:paraId="3A46B2DC" w14:textId="77777777" w:rsidR="00C47A9E" w:rsidRDefault="00C47A9E">
      <w:pPr>
        <w:spacing w:line="200" w:lineRule="exact"/>
      </w:pPr>
    </w:p>
    <w:p w14:paraId="454869C7" w14:textId="77777777" w:rsidR="00C47A9E" w:rsidRDefault="00C47A9E">
      <w:pPr>
        <w:spacing w:line="200" w:lineRule="exact"/>
      </w:pPr>
    </w:p>
    <w:p w14:paraId="060ED88E" w14:textId="77777777" w:rsidR="00C47A9E" w:rsidRDefault="00C47A9E">
      <w:pPr>
        <w:spacing w:line="200" w:lineRule="exact"/>
      </w:pPr>
    </w:p>
    <w:p w14:paraId="02966A39" w14:textId="77777777" w:rsidR="00C47A9E" w:rsidRDefault="00C47A9E">
      <w:pPr>
        <w:spacing w:line="200" w:lineRule="exact"/>
      </w:pPr>
    </w:p>
    <w:p w14:paraId="5F75CDBE" w14:textId="77777777" w:rsidR="00C47A9E" w:rsidRDefault="00C47A9E">
      <w:pPr>
        <w:spacing w:line="200" w:lineRule="exact"/>
      </w:pPr>
    </w:p>
    <w:p w14:paraId="4562E557" w14:textId="77777777" w:rsidR="00C47A9E" w:rsidRDefault="00C47A9E">
      <w:pPr>
        <w:spacing w:line="200" w:lineRule="exact"/>
      </w:pPr>
    </w:p>
    <w:p w14:paraId="5B21377A" w14:textId="77777777" w:rsidR="00C47A9E" w:rsidRDefault="001B1895">
      <w:pPr>
        <w:ind w:left="1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What do you like 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east about yourself?</w:t>
      </w:r>
    </w:p>
    <w:p w14:paraId="32342783" w14:textId="77777777" w:rsidR="00CB0C18" w:rsidRDefault="00CB0C18">
      <w:pPr>
        <w:ind w:left="120"/>
        <w:rPr>
          <w:rFonts w:ascii="Verdana" w:eastAsia="Verdana" w:hAnsi="Verdana" w:cs="Verdana"/>
          <w:sz w:val="24"/>
          <w:szCs w:val="24"/>
        </w:rPr>
      </w:pPr>
    </w:p>
    <w:p w14:paraId="7E0519FC" w14:textId="238674D9" w:rsidR="00CB0C18" w:rsidRDefault="00CB0C18">
      <w:pPr>
        <w:ind w:left="120"/>
        <w:rPr>
          <w:rFonts w:ascii="Verdana" w:eastAsia="Verdana" w:hAnsi="Verdana" w:cs="Verdana"/>
          <w:sz w:val="24"/>
          <w:szCs w:val="24"/>
        </w:rPr>
        <w:sectPr w:rsidR="00CB0C18">
          <w:headerReference w:type="default" r:id="rId17"/>
          <w:footerReference w:type="default" r:id="rId18"/>
          <w:pgSz w:w="12240" w:h="15840"/>
          <w:pgMar w:top="660" w:right="1720" w:bottom="280" w:left="1680" w:header="0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My overconfidence where it is not needed</w:t>
      </w:r>
    </w:p>
    <w:p w14:paraId="24C2E185" w14:textId="77777777" w:rsidR="00C47A9E" w:rsidRDefault="001B1895">
      <w:pPr>
        <w:spacing w:before="61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What thr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e things would you like to change m</w:t>
      </w:r>
      <w:r>
        <w:rPr>
          <w:rFonts w:ascii="Verdana" w:eastAsia="Verdana" w:hAnsi="Verdana" w:cs="Verdana"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st about yourself?</w:t>
      </w:r>
    </w:p>
    <w:p w14:paraId="6352604A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A44E0D4" w14:textId="157C2C31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nothing</w:t>
      </w:r>
    </w:p>
    <w:p w14:paraId="6F721F12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081EF1A0" w14:textId="5A0D7C63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nothing</w:t>
      </w:r>
    </w:p>
    <w:p w14:paraId="262832CF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F320511" w14:textId="1C1BB190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CB0C18">
        <w:rPr>
          <w:rFonts w:ascii="Verdana" w:eastAsia="Verdana" w:hAnsi="Verdana" w:cs="Verdana"/>
          <w:sz w:val="24"/>
          <w:szCs w:val="24"/>
        </w:rPr>
        <w:t>nothing</w:t>
      </w:r>
    </w:p>
    <w:p w14:paraId="6CF93D28" w14:textId="77777777" w:rsidR="00C47A9E" w:rsidRDefault="00C47A9E">
      <w:pPr>
        <w:spacing w:line="200" w:lineRule="exact"/>
      </w:pPr>
    </w:p>
    <w:p w14:paraId="30AC1B99" w14:textId="77777777" w:rsidR="00C47A9E" w:rsidRDefault="00C47A9E">
      <w:pPr>
        <w:spacing w:line="200" w:lineRule="exact"/>
      </w:pPr>
    </w:p>
    <w:p w14:paraId="55AB7DFE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2F0D6911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Who are 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wo people you most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admire?</w:t>
      </w:r>
    </w:p>
    <w:p w14:paraId="30848B51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67E1699B" w14:textId="743C21B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mom</w:t>
      </w:r>
    </w:p>
    <w:p w14:paraId="4D9D4E94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26DC537E" w14:textId="7A0C4656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dad</w:t>
      </w:r>
    </w:p>
    <w:p w14:paraId="6D7BC670" w14:textId="77777777" w:rsidR="00C47A9E" w:rsidRDefault="00C47A9E">
      <w:pPr>
        <w:spacing w:line="200" w:lineRule="exact"/>
      </w:pPr>
    </w:p>
    <w:p w14:paraId="4078A355" w14:textId="77777777" w:rsidR="00C47A9E" w:rsidRDefault="00C47A9E">
      <w:pPr>
        <w:spacing w:line="200" w:lineRule="exact"/>
      </w:pPr>
    </w:p>
    <w:p w14:paraId="6F1EDC67" w14:textId="77777777" w:rsidR="00C47A9E" w:rsidRDefault="00C47A9E">
      <w:pPr>
        <w:spacing w:before="13" w:line="240" w:lineRule="exact"/>
        <w:rPr>
          <w:sz w:val="24"/>
          <w:szCs w:val="24"/>
        </w:rPr>
      </w:pPr>
    </w:p>
    <w:p w14:paraId="0DFA442C" w14:textId="43F343CF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admire about them?</w:t>
      </w:r>
    </w:p>
    <w:p w14:paraId="667D2BB2" w14:textId="181CFF3D" w:rsidR="00CB0C18" w:rsidRDefault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They both had their own journey and faced their part. They both impress me the way fought their problems</w:t>
      </w:r>
    </w:p>
    <w:p w14:paraId="5515FD10" w14:textId="77777777" w:rsidR="00C47A9E" w:rsidRDefault="00C47A9E">
      <w:pPr>
        <w:spacing w:line="200" w:lineRule="exact"/>
      </w:pPr>
    </w:p>
    <w:p w14:paraId="479A27AD" w14:textId="77777777" w:rsidR="00C47A9E" w:rsidRDefault="00C47A9E">
      <w:pPr>
        <w:spacing w:line="200" w:lineRule="exact"/>
      </w:pPr>
    </w:p>
    <w:p w14:paraId="7FF10204" w14:textId="77777777" w:rsidR="00C47A9E" w:rsidRDefault="00C47A9E">
      <w:pPr>
        <w:spacing w:line="200" w:lineRule="exact"/>
      </w:pPr>
    </w:p>
    <w:p w14:paraId="5BE7626A" w14:textId="77777777" w:rsidR="00C47A9E" w:rsidRDefault="00C47A9E">
      <w:pPr>
        <w:spacing w:line="200" w:lineRule="exact"/>
      </w:pPr>
    </w:p>
    <w:p w14:paraId="56B76C3A" w14:textId="77777777" w:rsidR="00C47A9E" w:rsidRDefault="00C47A9E">
      <w:pPr>
        <w:spacing w:line="200" w:lineRule="exact"/>
      </w:pPr>
    </w:p>
    <w:p w14:paraId="55BFC03D" w14:textId="77777777" w:rsidR="00C47A9E" w:rsidRDefault="00C47A9E">
      <w:pPr>
        <w:spacing w:line="200" w:lineRule="exact"/>
      </w:pPr>
    </w:p>
    <w:p w14:paraId="383ED5D4" w14:textId="77777777" w:rsidR="00C47A9E" w:rsidRDefault="00C47A9E">
      <w:pPr>
        <w:spacing w:line="200" w:lineRule="exact"/>
      </w:pPr>
    </w:p>
    <w:p w14:paraId="5D9DEE8B" w14:textId="77777777" w:rsidR="00C47A9E" w:rsidRDefault="00C47A9E">
      <w:pPr>
        <w:spacing w:before="6" w:line="240" w:lineRule="exact"/>
        <w:rPr>
          <w:sz w:val="24"/>
          <w:szCs w:val="24"/>
        </w:rPr>
      </w:pPr>
    </w:p>
    <w:p w14:paraId="0ED5441C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are five things you love to do?</w:t>
      </w:r>
    </w:p>
    <w:p w14:paraId="26A29215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45CAF40A" w14:textId="72A4B540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dance</w:t>
      </w:r>
    </w:p>
    <w:p w14:paraId="1600F741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E1A475D" w14:textId="612BC7EA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writing</w:t>
      </w:r>
    </w:p>
    <w:p w14:paraId="113090F5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0F35B623" w14:textId="07154240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CB0C18">
        <w:rPr>
          <w:rFonts w:ascii="Verdana" w:eastAsia="Verdana" w:hAnsi="Verdana" w:cs="Verdana"/>
          <w:sz w:val="24"/>
          <w:szCs w:val="24"/>
        </w:rPr>
        <w:t>programming</w:t>
      </w:r>
    </w:p>
    <w:p w14:paraId="1A9919D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7E81C8C9" w14:textId="0C728958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 w:rsidR="00CB0C18">
        <w:rPr>
          <w:rFonts w:ascii="Verdana" w:eastAsia="Verdana" w:hAnsi="Verdana" w:cs="Verdana"/>
          <w:sz w:val="24"/>
          <w:szCs w:val="24"/>
        </w:rPr>
        <w:t>chill</w:t>
      </w:r>
    </w:p>
    <w:p w14:paraId="5400CC3E" w14:textId="77777777" w:rsidR="00C47A9E" w:rsidRDefault="00C47A9E">
      <w:pPr>
        <w:spacing w:before="10" w:line="100" w:lineRule="exact"/>
        <w:rPr>
          <w:sz w:val="11"/>
          <w:szCs w:val="11"/>
        </w:rPr>
      </w:pPr>
    </w:p>
    <w:p w14:paraId="3DA83EDD" w14:textId="6A369E79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5.</w:t>
      </w:r>
      <w:r w:rsidR="00CB0C18">
        <w:rPr>
          <w:rFonts w:ascii="Verdana" w:eastAsia="Verdana" w:hAnsi="Verdana" w:cs="Verdana"/>
          <w:sz w:val="24"/>
          <w:szCs w:val="24"/>
        </w:rPr>
        <w:t>sleeping</w:t>
      </w:r>
    </w:p>
    <w:p w14:paraId="7A80840A" w14:textId="77777777" w:rsidR="00C47A9E" w:rsidRDefault="00C47A9E">
      <w:pPr>
        <w:spacing w:before="2" w:line="120" w:lineRule="exact"/>
        <w:rPr>
          <w:sz w:val="13"/>
          <w:szCs w:val="13"/>
        </w:rPr>
      </w:pPr>
    </w:p>
    <w:p w14:paraId="2F567915" w14:textId="77777777" w:rsidR="00C47A9E" w:rsidRDefault="00C47A9E">
      <w:pPr>
        <w:spacing w:line="200" w:lineRule="exact"/>
      </w:pPr>
    </w:p>
    <w:p w14:paraId="236FE170" w14:textId="77777777" w:rsidR="00C47A9E" w:rsidRDefault="00C47A9E">
      <w:pPr>
        <w:spacing w:line="200" w:lineRule="exact"/>
      </w:pPr>
    </w:p>
    <w:p w14:paraId="036E3726" w14:textId="4721A239" w:rsidR="00CB0C18" w:rsidRDefault="001B1895" w:rsidP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ma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ters to you most in my life?</w:t>
      </w:r>
    </w:p>
    <w:p w14:paraId="705933C1" w14:textId="6B2C9920" w:rsidR="00CB0C18" w:rsidRPr="00CB0C18" w:rsidRDefault="00CB0C18" w:rsidP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 homies</w:t>
      </w:r>
    </w:p>
    <w:p w14:paraId="1C24C0BC" w14:textId="77777777" w:rsidR="00C47A9E" w:rsidRDefault="00C47A9E">
      <w:pPr>
        <w:spacing w:line="200" w:lineRule="exact"/>
      </w:pPr>
    </w:p>
    <w:p w14:paraId="4902B0C8" w14:textId="77777777" w:rsidR="00C47A9E" w:rsidRDefault="00C47A9E">
      <w:pPr>
        <w:spacing w:line="200" w:lineRule="exact"/>
      </w:pPr>
    </w:p>
    <w:p w14:paraId="0744C340" w14:textId="77777777" w:rsidR="00C47A9E" w:rsidRDefault="00C47A9E">
      <w:pPr>
        <w:spacing w:line="200" w:lineRule="exact"/>
      </w:pPr>
    </w:p>
    <w:p w14:paraId="74031283" w14:textId="77777777" w:rsidR="00C47A9E" w:rsidRDefault="00C47A9E">
      <w:pPr>
        <w:spacing w:line="200" w:lineRule="exact"/>
      </w:pPr>
    </w:p>
    <w:p w14:paraId="34EA287F" w14:textId="77777777" w:rsidR="00C47A9E" w:rsidRDefault="00C47A9E">
      <w:pPr>
        <w:spacing w:line="200" w:lineRule="exact"/>
      </w:pPr>
    </w:p>
    <w:p w14:paraId="4B435EDA" w14:textId="77777777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m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kes you happy?</w:t>
      </w:r>
    </w:p>
    <w:p w14:paraId="35550AC6" w14:textId="77777777" w:rsidR="00CB0C18" w:rsidRDefault="00CB0C18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6206230" w14:textId="4BD243CB" w:rsidR="00CB0C18" w:rsidRDefault="00CB0C18">
      <w:pPr>
        <w:ind w:left="100"/>
        <w:rPr>
          <w:rFonts w:ascii="Verdana" w:eastAsia="Verdana" w:hAnsi="Verdana" w:cs="Verdana"/>
          <w:sz w:val="24"/>
          <w:szCs w:val="24"/>
        </w:rPr>
        <w:sectPr w:rsidR="00CB0C18">
          <w:headerReference w:type="default" r:id="rId19"/>
          <w:footerReference w:type="default" r:id="rId20"/>
          <w:pgSz w:w="12240" w:h="15840"/>
          <w:pgMar w:top="660" w:right="1720" w:bottom="280" w:left="1700" w:header="0" w:footer="0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>Every little thing happening in my favour towards success</w:t>
      </w:r>
    </w:p>
    <w:p w14:paraId="73637AF0" w14:textId="77777777" w:rsidR="00C47A9E" w:rsidRDefault="001B1895">
      <w:pPr>
        <w:spacing w:before="61"/>
        <w:ind w:left="100" w:right="41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What are three things you believe y</w:t>
      </w:r>
      <w:r>
        <w:rPr>
          <w:rFonts w:ascii="Verdana" w:eastAsia="Verdana" w:hAnsi="Verdana" w:cs="Verdana"/>
          <w:spacing w:val="-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u need in order to have a great life?</w:t>
      </w:r>
    </w:p>
    <w:p w14:paraId="4A704F89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51A80878" w14:textId="45955FB5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 w:rsidR="00CB0C18">
        <w:rPr>
          <w:rFonts w:ascii="Verdana" w:eastAsia="Verdana" w:hAnsi="Verdana" w:cs="Verdana"/>
          <w:sz w:val="24"/>
          <w:szCs w:val="24"/>
        </w:rPr>
        <w:t>patience</w:t>
      </w:r>
    </w:p>
    <w:p w14:paraId="3659CB4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2DD8E512" w14:textId="49F52F25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 w:rsidR="00CB0C18">
        <w:rPr>
          <w:rFonts w:ascii="Verdana" w:eastAsia="Verdana" w:hAnsi="Verdana" w:cs="Verdana"/>
          <w:sz w:val="24"/>
          <w:szCs w:val="24"/>
        </w:rPr>
        <w:t>hardwork</w:t>
      </w:r>
    </w:p>
    <w:p w14:paraId="74D8C1CC" w14:textId="77777777" w:rsidR="00C47A9E" w:rsidRDefault="00C47A9E">
      <w:pPr>
        <w:spacing w:before="20" w:line="220" w:lineRule="exact"/>
        <w:rPr>
          <w:sz w:val="22"/>
          <w:szCs w:val="22"/>
        </w:rPr>
      </w:pPr>
    </w:p>
    <w:p w14:paraId="3A8F9C48" w14:textId="6832707F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 w:rsidR="00CB0C18">
        <w:rPr>
          <w:rFonts w:ascii="Verdana" w:eastAsia="Verdana" w:hAnsi="Verdana" w:cs="Verdana"/>
          <w:sz w:val="24"/>
          <w:szCs w:val="24"/>
        </w:rPr>
        <w:t>smartwork</w:t>
      </w:r>
    </w:p>
    <w:p w14:paraId="326B42A9" w14:textId="77777777" w:rsidR="00C47A9E" w:rsidRDefault="00C47A9E">
      <w:pPr>
        <w:spacing w:line="200" w:lineRule="exact"/>
      </w:pPr>
    </w:p>
    <w:p w14:paraId="57E91254" w14:textId="77777777" w:rsidR="00C47A9E" w:rsidRDefault="00C47A9E">
      <w:pPr>
        <w:spacing w:line="200" w:lineRule="exact"/>
      </w:pPr>
    </w:p>
    <w:p w14:paraId="2370FE8D" w14:textId="77777777" w:rsidR="00C47A9E" w:rsidRDefault="00C47A9E">
      <w:pPr>
        <w:spacing w:before="12" w:line="240" w:lineRule="exact"/>
        <w:rPr>
          <w:sz w:val="24"/>
          <w:szCs w:val="24"/>
        </w:rPr>
      </w:pPr>
    </w:p>
    <w:p w14:paraId="25DC8470" w14:textId="5BAE6B90" w:rsidR="00CB0C18" w:rsidRDefault="001B1895" w:rsidP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Why are those things important to you?</w:t>
      </w:r>
    </w:p>
    <w:p w14:paraId="4D6157A4" w14:textId="4961B630" w:rsidR="00CB0C18" w:rsidRPr="00CB0C18" w:rsidRDefault="00CB0C18" w:rsidP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They are needed as they grow to make and define people identity on the way to succcess</w:t>
      </w:r>
    </w:p>
    <w:p w14:paraId="6F1673EE" w14:textId="77777777" w:rsidR="00C47A9E" w:rsidRDefault="00C47A9E">
      <w:pPr>
        <w:spacing w:line="200" w:lineRule="exact"/>
      </w:pPr>
    </w:p>
    <w:p w14:paraId="4B6A5F4E" w14:textId="77777777" w:rsidR="00C47A9E" w:rsidRDefault="00C47A9E">
      <w:pPr>
        <w:spacing w:line="200" w:lineRule="exact"/>
      </w:pPr>
    </w:p>
    <w:p w14:paraId="4AD71844" w14:textId="77777777" w:rsidR="00C47A9E" w:rsidRDefault="00C47A9E">
      <w:pPr>
        <w:spacing w:line="200" w:lineRule="exact"/>
      </w:pPr>
    </w:p>
    <w:p w14:paraId="38CAB5E1" w14:textId="77777777" w:rsidR="00C47A9E" w:rsidRDefault="00C47A9E">
      <w:pPr>
        <w:spacing w:line="200" w:lineRule="exact"/>
      </w:pPr>
    </w:p>
    <w:p w14:paraId="53B05606" w14:textId="77777777" w:rsidR="00C47A9E" w:rsidRDefault="00C47A9E">
      <w:pPr>
        <w:spacing w:line="200" w:lineRule="exact"/>
      </w:pPr>
    </w:p>
    <w:p w14:paraId="2EE1037D" w14:textId="44971FD6" w:rsidR="00C47A9E" w:rsidRDefault="001B1895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What do you stand for (Principles)?</w:t>
      </w:r>
    </w:p>
    <w:p w14:paraId="74AD2AC2" w14:textId="66EE805E" w:rsidR="00CB0C18" w:rsidRDefault="00CB0C18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do stand for principles that I creat</w:t>
      </w:r>
      <w:r w:rsidR="00B817ED">
        <w:rPr>
          <w:rFonts w:ascii="Verdana" w:eastAsia="Verdana" w:hAnsi="Verdana" w:cs="Verdana"/>
          <w:sz w:val="24"/>
          <w:szCs w:val="24"/>
        </w:rPr>
        <w:t>e, like being true with myself and having a never quit attitude</w:t>
      </w:r>
    </w:p>
    <w:p w14:paraId="094FAE0D" w14:textId="77777777" w:rsidR="00C47A9E" w:rsidRDefault="00C47A9E">
      <w:pPr>
        <w:spacing w:before="5" w:line="140" w:lineRule="exact"/>
        <w:rPr>
          <w:sz w:val="15"/>
          <w:szCs w:val="15"/>
        </w:rPr>
      </w:pPr>
    </w:p>
    <w:p w14:paraId="50D4E1D1" w14:textId="77777777" w:rsidR="00C47A9E" w:rsidRDefault="00C47A9E">
      <w:pPr>
        <w:spacing w:line="200" w:lineRule="exact"/>
      </w:pPr>
    </w:p>
    <w:p w14:paraId="11E7F881" w14:textId="77777777" w:rsidR="00C47A9E" w:rsidRDefault="00C47A9E">
      <w:pPr>
        <w:spacing w:line="200" w:lineRule="exact"/>
      </w:pPr>
    </w:p>
    <w:p w14:paraId="0B351DB8" w14:textId="77777777" w:rsidR="00C47A9E" w:rsidRDefault="00C47A9E">
      <w:pPr>
        <w:spacing w:line="200" w:lineRule="exact"/>
      </w:pPr>
    </w:p>
    <w:p w14:paraId="0FC1DFCF" w14:textId="77777777" w:rsidR="00C47A9E" w:rsidRDefault="00C47A9E">
      <w:pPr>
        <w:spacing w:line="200" w:lineRule="exact"/>
      </w:pPr>
    </w:p>
    <w:p w14:paraId="1BB3B203" w14:textId="77777777" w:rsidR="00C47A9E" w:rsidRDefault="00C47A9E">
      <w:pPr>
        <w:spacing w:line="200" w:lineRule="exact"/>
      </w:pPr>
    </w:p>
    <w:p w14:paraId="57C0DE34" w14:textId="77777777" w:rsidR="00C47A9E" w:rsidRDefault="00C47A9E">
      <w:pPr>
        <w:spacing w:line="200" w:lineRule="exact"/>
      </w:pPr>
    </w:p>
    <w:p w14:paraId="03676168" w14:textId="072ECA4E" w:rsidR="00B817ED" w:rsidRDefault="001B1895" w:rsidP="00B817ED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How do you want to impact the lives of others?</w:t>
      </w:r>
    </w:p>
    <w:p w14:paraId="2913C344" w14:textId="37E8F091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By being their idol in living standards.</w:t>
      </w:r>
    </w:p>
    <w:p w14:paraId="40B621C6" w14:textId="77777777" w:rsidR="00C47A9E" w:rsidRDefault="00C47A9E">
      <w:pPr>
        <w:spacing w:line="200" w:lineRule="exact"/>
      </w:pPr>
    </w:p>
    <w:p w14:paraId="263A7116" w14:textId="77777777" w:rsidR="00C47A9E" w:rsidRDefault="00C47A9E">
      <w:pPr>
        <w:spacing w:line="200" w:lineRule="exact"/>
      </w:pPr>
    </w:p>
    <w:p w14:paraId="2B112FC3" w14:textId="77777777" w:rsidR="00C47A9E" w:rsidRDefault="00C47A9E">
      <w:pPr>
        <w:spacing w:line="200" w:lineRule="exact"/>
      </w:pPr>
    </w:p>
    <w:p w14:paraId="4D620C5A" w14:textId="77777777" w:rsidR="00C47A9E" w:rsidRDefault="00C47A9E">
      <w:pPr>
        <w:spacing w:line="200" w:lineRule="exact"/>
      </w:pPr>
    </w:p>
    <w:p w14:paraId="4580C198" w14:textId="77777777" w:rsidR="00C47A9E" w:rsidRDefault="00C47A9E">
      <w:pPr>
        <w:spacing w:line="200" w:lineRule="exact"/>
      </w:pPr>
    </w:p>
    <w:p w14:paraId="077127F6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Finish the sentence</w:t>
      </w:r>
    </w:p>
    <w:p w14:paraId="1B16B6C0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16DA7EF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6D060E6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7BE5CF3" w14:textId="57DC2AAE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do my best when… I want something</w:t>
      </w:r>
    </w:p>
    <w:p w14:paraId="345E2CF4" w14:textId="1BEF5B05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8838224" w14:textId="7824892C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CAF64FB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F5FD5D6" w14:textId="0D6E3461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struggle when… It’s needed</w:t>
      </w:r>
    </w:p>
    <w:p w14:paraId="26BF0C10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CA18177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76E74E6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577A753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am comfortable when… I get to know surroundings</w:t>
      </w:r>
    </w:p>
    <w:p w14:paraId="501C12EF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386825E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A9B4F6E" w14:textId="4FF195BA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 I feel stress when…</w:t>
      </w:r>
      <w:r>
        <w:rPr>
          <w:rFonts w:ascii="Verdana" w:eastAsia="Verdana" w:hAnsi="Verdana" w:cs="Verdana"/>
          <w:sz w:val="24"/>
          <w:szCs w:val="24"/>
        </w:rPr>
        <w:t xml:space="preserve"> I don’t understand somethig</w:t>
      </w:r>
    </w:p>
    <w:p w14:paraId="183D8F54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40EC0AE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342FCE3" w14:textId="36911DF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I am courageous when... </w:t>
      </w:r>
      <w:r>
        <w:rPr>
          <w:rFonts w:ascii="Verdana" w:eastAsia="Verdana" w:hAnsi="Verdana" w:cs="Verdana"/>
          <w:sz w:val="24"/>
          <w:szCs w:val="24"/>
        </w:rPr>
        <w:t>I know someone’s there holding my back</w:t>
      </w:r>
    </w:p>
    <w:p w14:paraId="7A322146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01A2004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6E332F7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1B40AAE" w14:textId="054AEFEE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One of the most important things I learned was...</w:t>
      </w:r>
      <w:r>
        <w:rPr>
          <w:rFonts w:ascii="Verdana" w:eastAsia="Verdana" w:hAnsi="Verdana" w:cs="Verdana"/>
          <w:sz w:val="24"/>
          <w:szCs w:val="24"/>
        </w:rPr>
        <w:t>snatch opportunity</w:t>
      </w:r>
    </w:p>
    <w:p w14:paraId="68DC437F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49C9211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BEC66B5" w14:textId="0ACAFB71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 I missed a great opportunity when...</w:t>
      </w:r>
      <w:r>
        <w:rPr>
          <w:rFonts w:ascii="Verdana" w:eastAsia="Verdana" w:hAnsi="Verdana" w:cs="Verdana"/>
          <w:sz w:val="24"/>
          <w:szCs w:val="24"/>
        </w:rPr>
        <w:t xml:space="preserve"> I was in grade11</w:t>
      </w:r>
    </w:p>
    <w:p w14:paraId="01418516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3E58A4C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D487492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ABA234D" w14:textId="77F78223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One of my favorite memories is…</w:t>
      </w:r>
      <w:r>
        <w:rPr>
          <w:rFonts w:ascii="Verdana" w:eastAsia="Verdana" w:hAnsi="Verdana" w:cs="Verdana"/>
          <w:sz w:val="24"/>
          <w:szCs w:val="24"/>
        </w:rPr>
        <w:t>losing my one of finest friend</w:t>
      </w:r>
    </w:p>
    <w:p w14:paraId="7764DEAB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D278240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C933862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72D0A38" w14:textId="3FBC79A3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 My toughest decisions involve... Being myself is hard because…</w:t>
      </w:r>
    </w:p>
    <w:p w14:paraId="11BCC53A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5A8BF0B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5EDBF5D" w14:textId="4677A8DE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can be myself when…</w:t>
      </w:r>
      <w:r>
        <w:rPr>
          <w:rFonts w:ascii="Verdana" w:eastAsia="Verdana" w:hAnsi="Verdana" w:cs="Verdana"/>
          <w:sz w:val="24"/>
          <w:szCs w:val="24"/>
        </w:rPr>
        <w:t xml:space="preserve"> I don’t feel any pressure</w:t>
      </w:r>
    </w:p>
    <w:p w14:paraId="7CD33563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DB418AA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1231BC9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912D064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wish I was more….</w:t>
      </w:r>
      <w:r>
        <w:rPr>
          <w:rFonts w:ascii="Verdana" w:eastAsia="Verdana" w:hAnsi="Verdana" w:cs="Verdana"/>
          <w:sz w:val="24"/>
          <w:szCs w:val="24"/>
        </w:rPr>
        <w:t xml:space="preserve">fluent </w:t>
      </w:r>
    </w:p>
    <w:p w14:paraId="676F06A1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205720FC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58FFF41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AEDA253" w14:textId="51F0A576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 I wish I could…</w:t>
      </w:r>
      <w:r>
        <w:rPr>
          <w:rFonts w:ascii="Verdana" w:eastAsia="Verdana" w:hAnsi="Verdana" w:cs="Verdana"/>
          <w:sz w:val="24"/>
          <w:szCs w:val="24"/>
        </w:rPr>
        <w:t xml:space="preserve"> sing</w:t>
      </w:r>
    </w:p>
    <w:p w14:paraId="14B823D5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E94B4F8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23EF8E1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D028599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DF0814A" w14:textId="54DEA8E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wish I would regularly…</w:t>
      </w:r>
      <w:r>
        <w:rPr>
          <w:rFonts w:ascii="Verdana" w:eastAsia="Verdana" w:hAnsi="Verdana" w:cs="Verdana"/>
          <w:sz w:val="24"/>
          <w:szCs w:val="24"/>
        </w:rPr>
        <w:t>go for vacations</w:t>
      </w:r>
    </w:p>
    <w:p w14:paraId="394097F1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BAD246B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978F562" w14:textId="4BE5514E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wish I had…</w:t>
      </w:r>
      <w:r>
        <w:rPr>
          <w:rFonts w:ascii="Verdana" w:eastAsia="Verdana" w:hAnsi="Verdana" w:cs="Verdana"/>
          <w:sz w:val="24"/>
          <w:szCs w:val="24"/>
        </w:rPr>
        <w:t xml:space="preserve"> started programming earlier</w:t>
      </w:r>
    </w:p>
    <w:p w14:paraId="376CF0F5" w14:textId="6964B5C0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79D8348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913250D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wish I knew…</w:t>
      </w:r>
      <w:r>
        <w:rPr>
          <w:rFonts w:ascii="Verdana" w:eastAsia="Verdana" w:hAnsi="Verdana" w:cs="Verdana"/>
          <w:sz w:val="24"/>
          <w:szCs w:val="24"/>
        </w:rPr>
        <w:t>how to drive</w:t>
      </w:r>
    </w:p>
    <w:p w14:paraId="2F6E4BA0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0A3C14B0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67A7EE3" w14:textId="77777777" w:rsid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6F10D4F" w14:textId="42FDF234" w:rsidR="00B817ED" w:rsidRPr="00B817ED" w:rsidRDefault="00B817ED" w:rsidP="00BC4168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 xml:space="preserve"> I wish I felt…</w:t>
      </w:r>
      <w:r>
        <w:rPr>
          <w:rFonts w:ascii="Verdana" w:eastAsia="Verdana" w:hAnsi="Verdana" w:cs="Verdana"/>
          <w:sz w:val="24"/>
          <w:szCs w:val="24"/>
        </w:rPr>
        <w:t xml:space="preserve"> the breeze every time</w:t>
      </w:r>
    </w:p>
    <w:p w14:paraId="48988171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1DAA9B8D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51E3F59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64710BFA" w14:textId="5B008034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wish I thought…</w:t>
      </w:r>
      <w:r w:rsidR="00BC4168">
        <w:rPr>
          <w:rFonts w:ascii="Verdana" w:eastAsia="Verdana" w:hAnsi="Verdana" w:cs="Verdana"/>
          <w:sz w:val="24"/>
          <w:szCs w:val="24"/>
        </w:rPr>
        <w:t xml:space="preserve"> about being more active in my last years of school life</w:t>
      </w:r>
    </w:p>
    <w:p w14:paraId="5FE55D12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D3060EA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4402E7FE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E8AE632" w14:textId="1D94DC30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Life should be about…</w:t>
      </w:r>
      <w:r w:rsidR="00BC4168">
        <w:rPr>
          <w:rFonts w:ascii="Verdana" w:eastAsia="Verdana" w:hAnsi="Verdana" w:cs="Verdana"/>
          <w:sz w:val="24"/>
          <w:szCs w:val="24"/>
        </w:rPr>
        <w:t xml:space="preserve"> going big, doing big</w:t>
      </w:r>
    </w:p>
    <w:p w14:paraId="71ADEDB8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388598B7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78407B78" w14:textId="77777777" w:rsidR="00B817ED" w:rsidRPr="00B817ED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</w:p>
    <w:p w14:paraId="527169B5" w14:textId="7616B33A" w:rsidR="00C47A9E" w:rsidRDefault="00B817ED" w:rsidP="00B817ED">
      <w:pPr>
        <w:ind w:left="100"/>
        <w:rPr>
          <w:rFonts w:ascii="Verdana" w:eastAsia="Verdana" w:hAnsi="Verdana" w:cs="Verdana"/>
          <w:sz w:val="24"/>
          <w:szCs w:val="24"/>
        </w:rPr>
      </w:pPr>
      <w:r w:rsidRPr="00B817ED">
        <w:rPr>
          <w:rFonts w:ascii="Verdana" w:eastAsia="Verdana" w:hAnsi="Verdana" w:cs="Verdana"/>
          <w:sz w:val="24"/>
          <w:szCs w:val="24"/>
        </w:rPr>
        <w:t>I am going to make my life about…</w:t>
      </w:r>
      <w:r w:rsidR="00BC4168">
        <w:rPr>
          <w:rFonts w:ascii="Verdana" w:eastAsia="Verdana" w:hAnsi="Verdana" w:cs="Verdana"/>
          <w:sz w:val="24"/>
          <w:szCs w:val="24"/>
        </w:rPr>
        <w:t xml:space="preserve"> changing scenarios and destiny</w:t>
      </w:r>
    </w:p>
    <w:sectPr w:rsidR="00C47A9E">
      <w:headerReference w:type="default" r:id="rId21"/>
      <w:footerReference w:type="default" r:id="rId22"/>
      <w:pgSz w:w="12240" w:h="15840"/>
      <w:pgMar w:top="1080" w:right="172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B4B6" w14:textId="77777777" w:rsidR="00440243" w:rsidRDefault="00440243">
      <w:r>
        <w:separator/>
      </w:r>
    </w:p>
  </w:endnote>
  <w:endnote w:type="continuationSeparator" w:id="0">
    <w:p w14:paraId="292404FC" w14:textId="77777777" w:rsidR="00440243" w:rsidRDefault="004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55F7" w14:textId="77777777" w:rsidR="00C47A9E" w:rsidRDefault="00440243">
    <w:pPr>
      <w:spacing w:line="200" w:lineRule="exact"/>
    </w:pPr>
    <w:r>
      <w:pict w14:anchorId="5D8F27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628.15pt;width:329.5pt;height:14pt;z-index:-251658240;mso-position-horizontal-relative:page;mso-position-vertical-relative:page" filled="f" stroked="f">
          <v:textbox inset="0,0,0,0">
            <w:txbxContent>
              <w:p w14:paraId="7A1BF072" w14:textId="77777777" w:rsidR="00C47A9E" w:rsidRDefault="001B1895">
                <w:pPr>
                  <w:spacing w:line="260" w:lineRule="exact"/>
                  <w:ind w:left="20" w:right="-36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What do you want people to think and say about you?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4A18" w14:textId="77777777" w:rsidR="00C47A9E" w:rsidRDefault="00440243">
    <w:pPr>
      <w:spacing w:line="200" w:lineRule="exact"/>
    </w:pPr>
    <w:r>
      <w:pict w14:anchorId="57F0834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634.15pt;width:386.55pt;height:14pt;z-index:-251657216;mso-position-horizontal-relative:page;mso-position-vertical-relative:page" filled="f" stroked="f">
          <v:textbox style="mso-next-textbox:#_x0000_s2049" inset="0,0,0,0">
            <w:txbxContent>
              <w:p w14:paraId="78F136F1" w14:textId="6C85A87B" w:rsidR="00C47A9E" w:rsidRDefault="00C47A9E">
                <w:pPr>
                  <w:spacing w:line="260" w:lineRule="exact"/>
                  <w:ind w:left="20" w:right="-36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0D60" w14:textId="77777777" w:rsidR="00C47A9E" w:rsidRDefault="00C47A9E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4934" w14:textId="77777777" w:rsidR="00C47A9E" w:rsidRDefault="00C47A9E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1E7A" w14:textId="77777777" w:rsidR="00C47A9E" w:rsidRDefault="00C47A9E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DF27" w14:textId="77777777" w:rsidR="00C47A9E" w:rsidRDefault="00C47A9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B079" w14:textId="77777777" w:rsidR="00440243" w:rsidRDefault="00440243">
      <w:r>
        <w:separator/>
      </w:r>
    </w:p>
  </w:footnote>
  <w:footnote w:type="continuationSeparator" w:id="0">
    <w:p w14:paraId="3E432FE2" w14:textId="77777777" w:rsidR="00440243" w:rsidRDefault="0044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FC52" w14:textId="77777777" w:rsidR="00C47A9E" w:rsidRDefault="00440243">
    <w:pPr>
      <w:spacing w:line="200" w:lineRule="exact"/>
    </w:pPr>
    <w:r>
      <w:pict w14:anchorId="2864A8F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37.2pt;width:339.75pt;height:14pt;z-index:-251660288;mso-position-horizontal-relative:page;mso-position-vertical-relative:page" filled="f" stroked="f">
          <v:textbox inset="0,0,0,0">
            <w:txbxContent>
              <w:p w14:paraId="40E97703" w14:textId="77777777" w:rsidR="00C47A9E" w:rsidRDefault="001B1895">
                <w:pPr>
                  <w:spacing w:line="260" w:lineRule="exact"/>
                  <w:ind w:left="20" w:right="-36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What tal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nt or skill do you wish to develop for yourself?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C33D" w14:textId="77777777" w:rsidR="00C47A9E" w:rsidRDefault="00440243">
    <w:pPr>
      <w:spacing w:line="200" w:lineRule="exact"/>
    </w:pPr>
    <w:r>
      <w:pict w14:anchorId="38B39CB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7.2pt;width:329.55pt;height:14pt;z-index:-251659264;mso-position-horizontal-relative:page;mso-position-vertical-relative:page" filled="f" stroked="f">
          <v:textbox inset="0,0,0,0">
            <w:txbxContent>
              <w:p w14:paraId="07147483" w14:textId="77777777" w:rsidR="00C47A9E" w:rsidRDefault="001B1895">
                <w:pPr>
                  <w:spacing w:line="260" w:lineRule="exact"/>
                  <w:ind w:left="20" w:right="-36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What qualities or traits do you most admire in others?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106C" w14:textId="77777777" w:rsidR="00C47A9E" w:rsidRDefault="00C47A9E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0986" w14:textId="77777777" w:rsidR="00C47A9E" w:rsidRDefault="00C47A9E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A055" w14:textId="77777777" w:rsidR="00C47A9E" w:rsidRDefault="00C47A9E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3C29" w14:textId="77777777" w:rsidR="00C47A9E" w:rsidRDefault="00C47A9E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350A" w14:textId="77777777" w:rsidR="00C47A9E" w:rsidRDefault="00C47A9E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2229" w14:textId="77777777" w:rsidR="00C47A9E" w:rsidRDefault="00C47A9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5F9E"/>
    <w:multiLevelType w:val="multilevel"/>
    <w:tmpl w:val="101416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9E"/>
    <w:rsid w:val="000743BE"/>
    <w:rsid w:val="000B59B3"/>
    <w:rsid w:val="00152640"/>
    <w:rsid w:val="001B1895"/>
    <w:rsid w:val="00263188"/>
    <w:rsid w:val="00432AC4"/>
    <w:rsid w:val="00440243"/>
    <w:rsid w:val="005C005E"/>
    <w:rsid w:val="006D6509"/>
    <w:rsid w:val="007D2FE2"/>
    <w:rsid w:val="0080690C"/>
    <w:rsid w:val="00923F07"/>
    <w:rsid w:val="00B817ED"/>
    <w:rsid w:val="00BC4168"/>
    <w:rsid w:val="00C47A9E"/>
    <w:rsid w:val="00CB0C18"/>
    <w:rsid w:val="00CB5225"/>
    <w:rsid w:val="00E8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A8BB37F"/>
  <w15:docId w15:val="{F2A3BC0F-54E2-4004-A63E-312F13E3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2F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FE2"/>
  </w:style>
  <w:style w:type="paragraph" w:styleId="Footer">
    <w:name w:val="footer"/>
    <w:basedOn w:val="Normal"/>
    <w:link w:val="FooterChar"/>
    <w:uiPriority w:val="99"/>
    <w:unhideWhenUsed/>
    <w:rsid w:val="007D2F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73E17-CCF3-4E63-B648-0257D153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</cp:lastModifiedBy>
  <cp:revision>4</cp:revision>
  <dcterms:created xsi:type="dcterms:W3CDTF">2021-09-20T06:36:00Z</dcterms:created>
  <dcterms:modified xsi:type="dcterms:W3CDTF">2021-09-20T12:28:00Z</dcterms:modified>
</cp:coreProperties>
</file>